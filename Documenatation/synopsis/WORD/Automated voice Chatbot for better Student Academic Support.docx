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0E" w:rsidRPr="003409D9" w:rsidRDefault="007A0D0E" w:rsidP="007A0D0E">
      <w:pPr>
        <w:spacing w:after="0"/>
        <w:jc w:val="center"/>
        <w:rPr>
          <w:rFonts w:ascii="Times New Roman" w:hAnsi="Times New Roman" w:cs="Times New Roman"/>
          <w:sz w:val="24"/>
          <w:szCs w:val="24"/>
        </w:rPr>
      </w:pPr>
      <w:r w:rsidRPr="003409D9">
        <w:rPr>
          <w:rFonts w:ascii="Times New Roman" w:hAnsi="Times New Roman" w:cs="Times New Roman"/>
          <w:sz w:val="24"/>
          <w:szCs w:val="24"/>
        </w:rPr>
        <w:t>A</w:t>
      </w:r>
    </w:p>
    <w:p w:rsidR="007A0D0E" w:rsidRPr="003409D9" w:rsidRDefault="007A0D0E" w:rsidP="007A0D0E">
      <w:pPr>
        <w:spacing w:after="0"/>
        <w:jc w:val="center"/>
        <w:rPr>
          <w:rFonts w:ascii="Times New Roman" w:hAnsi="Times New Roman" w:cs="Times New Roman"/>
          <w:sz w:val="24"/>
          <w:szCs w:val="24"/>
        </w:rPr>
      </w:pPr>
      <w:r w:rsidRPr="003409D9">
        <w:rPr>
          <w:rFonts w:ascii="Times New Roman" w:hAnsi="Times New Roman" w:cs="Times New Roman"/>
          <w:sz w:val="24"/>
          <w:szCs w:val="24"/>
        </w:rPr>
        <w:t>SYNOPSIS</w:t>
      </w:r>
    </w:p>
    <w:p w:rsidR="007A0D0E" w:rsidRDefault="007A0D0E" w:rsidP="007A0D0E">
      <w:pPr>
        <w:spacing w:after="0"/>
        <w:jc w:val="center"/>
        <w:rPr>
          <w:rFonts w:ascii="Times New Roman" w:hAnsi="Times New Roman" w:cs="Times New Roman"/>
          <w:sz w:val="24"/>
          <w:szCs w:val="24"/>
        </w:rPr>
      </w:pPr>
      <w:r w:rsidRPr="003409D9">
        <w:rPr>
          <w:rFonts w:ascii="Times New Roman" w:hAnsi="Times New Roman" w:cs="Times New Roman"/>
          <w:sz w:val="24"/>
          <w:szCs w:val="24"/>
        </w:rPr>
        <w:t>ON</w:t>
      </w:r>
    </w:p>
    <w:p w:rsidR="007A0D0E" w:rsidRPr="007A0D0E" w:rsidRDefault="007A0D0E" w:rsidP="007A0D0E">
      <w:pPr>
        <w:spacing w:after="0"/>
        <w:jc w:val="center"/>
        <w:rPr>
          <w:rFonts w:ascii="Times New Roman" w:hAnsi="Times New Roman" w:cs="Times New Roman"/>
          <w:sz w:val="24"/>
          <w:szCs w:val="24"/>
        </w:rPr>
      </w:pPr>
    </w:p>
    <w:p w:rsidR="007A0D0E" w:rsidRPr="003E673A" w:rsidRDefault="007A0D0E" w:rsidP="007A0D0E">
      <w:pPr>
        <w:spacing w:after="0"/>
        <w:jc w:val="center"/>
        <w:rPr>
          <w:rFonts w:ascii="Times New Roman" w:hAnsi="Times New Roman" w:cs="Times New Roman"/>
          <w:b/>
          <w:bCs/>
          <w:sz w:val="24"/>
          <w:szCs w:val="24"/>
        </w:rPr>
      </w:pPr>
      <w:r w:rsidRPr="007A0D0E">
        <w:rPr>
          <w:rFonts w:ascii="Times New Roman" w:hAnsi="Times New Roman" w:cs="Times New Roman"/>
          <w:b/>
          <w:bCs/>
          <w:sz w:val="40"/>
          <w:szCs w:val="40"/>
        </w:rPr>
        <w:t xml:space="preserve">Automated </w:t>
      </w:r>
      <w:r w:rsidR="005E79F5">
        <w:rPr>
          <w:rFonts w:ascii="Times New Roman" w:hAnsi="Times New Roman" w:cs="Times New Roman"/>
          <w:b/>
          <w:bCs/>
          <w:sz w:val="40"/>
          <w:szCs w:val="40"/>
        </w:rPr>
        <w:t>Hybrid</w:t>
      </w:r>
      <w:r w:rsidRPr="007A0D0E">
        <w:rPr>
          <w:rFonts w:ascii="Times New Roman" w:hAnsi="Times New Roman" w:cs="Times New Roman"/>
          <w:b/>
          <w:bCs/>
          <w:sz w:val="40"/>
          <w:szCs w:val="40"/>
        </w:rPr>
        <w:t xml:space="preserve"> Chatbot for better </w:t>
      </w:r>
      <w:r w:rsidR="00D872BE">
        <w:rPr>
          <w:rFonts w:ascii="Times New Roman" w:hAnsi="Times New Roman" w:cs="Times New Roman"/>
          <w:b/>
          <w:bCs/>
          <w:sz w:val="40"/>
          <w:szCs w:val="40"/>
        </w:rPr>
        <w:t>Student Academic</w:t>
      </w:r>
      <w:r w:rsidRPr="007A0D0E">
        <w:rPr>
          <w:rFonts w:ascii="Times New Roman" w:hAnsi="Times New Roman" w:cs="Times New Roman"/>
          <w:b/>
          <w:bCs/>
          <w:sz w:val="40"/>
          <w:szCs w:val="40"/>
        </w:rPr>
        <w:t xml:space="preserve"> Support.</w:t>
      </w:r>
    </w:p>
    <w:p w:rsidR="007A0D0E" w:rsidRDefault="007A0D0E" w:rsidP="007A0D0E">
      <w:pPr>
        <w:spacing w:after="0"/>
        <w:jc w:val="center"/>
        <w:rPr>
          <w:rFonts w:ascii="Times New Roman" w:hAnsi="Times New Roman" w:cs="Times New Roman"/>
          <w:sz w:val="24"/>
          <w:szCs w:val="24"/>
        </w:rPr>
      </w:pPr>
      <w:r w:rsidRPr="003409D9">
        <w:rPr>
          <w:rFonts w:ascii="Times New Roman" w:hAnsi="Times New Roman" w:cs="Times New Roman"/>
          <w:sz w:val="24"/>
          <w:szCs w:val="24"/>
        </w:rPr>
        <w:t>Submitted</w:t>
      </w:r>
      <w:r w:rsidRPr="003409D9">
        <w:rPr>
          <w:rFonts w:ascii="Times New Roman" w:hAnsi="Times New Roman" w:cs="Times New Roman"/>
          <w:sz w:val="26"/>
          <w:szCs w:val="26"/>
        </w:rPr>
        <w:t xml:space="preserve"> </w:t>
      </w:r>
      <w:r w:rsidRPr="003409D9">
        <w:rPr>
          <w:rFonts w:ascii="Times New Roman" w:hAnsi="Times New Roman" w:cs="Times New Roman"/>
          <w:sz w:val="24"/>
          <w:szCs w:val="24"/>
        </w:rPr>
        <w:t>in partial fulfillment of the requirement for the award of degree of</w:t>
      </w:r>
    </w:p>
    <w:p w:rsidR="007A0D0E" w:rsidRPr="009D51E9" w:rsidRDefault="007A0D0E" w:rsidP="007A0D0E">
      <w:pPr>
        <w:spacing w:after="0"/>
        <w:jc w:val="center"/>
        <w:rPr>
          <w:rFonts w:ascii="Times New Roman" w:hAnsi="Times New Roman" w:cs="Times New Roman"/>
          <w:sz w:val="24"/>
          <w:szCs w:val="24"/>
        </w:rPr>
      </w:pPr>
    </w:p>
    <w:p w:rsidR="007A0D0E" w:rsidRPr="003409D9" w:rsidRDefault="007A0D0E" w:rsidP="007A0D0E">
      <w:pPr>
        <w:spacing w:after="0"/>
        <w:jc w:val="center"/>
        <w:rPr>
          <w:rFonts w:ascii="Times New Roman" w:hAnsi="Times New Roman" w:cs="Times New Roman"/>
          <w:b/>
          <w:bCs/>
          <w:sz w:val="24"/>
          <w:szCs w:val="24"/>
        </w:rPr>
      </w:pPr>
      <w:r w:rsidRPr="003409D9">
        <w:rPr>
          <w:rFonts w:ascii="Times New Roman" w:hAnsi="Times New Roman" w:cs="Times New Roman"/>
          <w:b/>
          <w:bCs/>
          <w:sz w:val="24"/>
          <w:szCs w:val="24"/>
        </w:rPr>
        <w:t>BACHELOR OF ENGINEERING</w:t>
      </w:r>
    </w:p>
    <w:p w:rsidR="007A0D0E" w:rsidRPr="003409D9" w:rsidRDefault="007A0D0E" w:rsidP="007A0D0E">
      <w:pPr>
        <w:spacing w:after="0"/>
        <w:jc w:val="center"/>
        <w:rPr>
          <w:rFonts w:ascii="Times New Roman" w:hAnsi="Times New Roman" w:cs="Times New Roman"/>
          <w:b/>
          <w:bCs/>
          <w:sz w:val="24"/>
          <w:szCs w:val="24"/>
        </w:rPr>
      </w:pPr>
      <w:r w:rsidRPr="003409D9">
        <w:rPr>
          <w:rFonts w:ascii="Times New Roman" w:hAnsi="Times New Roman" w:cs="Times New Roman"/>
          <w:b/>
          <w:bCs/>
          <w:sz w:val="24"/>
          <w:szCs w:val="24"/>
        </w:rPr>
        <w:t>IN</w:t>
      </w:r>
    </w:p>
    <w:p w:rsidR="007A0D0E" w:rsidRPr="003409D9" w:rsidRDefault="007A0D0E" w:rsidP="007A0D0E">
      <w:pPr>
        <w:spacing w:after="0"/>
        <w:jc w:val="center"/>
        <w:rPr>
          <w:rFonts w:ascii="Times New Roman" w:hAnsi="Times New Roman" w:cs="Times New Roman"/>
          <w:b/>
          <w:bCs/>
          <w:sz w:val="24"/>
          <w:szCs w:val="24"/>
        </w:rPr>
      </w:pPr>
      <w:r w:rsidRPr="003409D9">
        <w:rPr>
          <w:rFonts w:ascii="Times New Roman" w:hAnsi="Times New Roman" w:cs="Times New Roman"/>
          <w:b/>
          <w:bCs/>
          <w:sz w:val="24"/>
          <w:szCs w:val="24"/>
        </w:rPr>
        <w:t>(COMPUTER SCIENCE AND ENGINEERING)</w:t>
      </w:r>
    </w:p>
    <w:p w:rsidR="007A0D0E" w:rsidRPr="003409D9" w:rsidRDefault="007A0D0E" w:rsidP="007A0D0E">
      <w:pPr>
        <w:spacing w:after="0"/>
        <w:jc w:val="center"/>
        <w:rPr>
          <w:rFonts w:cs="Mangal"/>
          <w:b/>
          <w:bCs/>
        </w:rPr>
      </w:pPr>
    </w:p>
    <w:p w:rsidR="007A0D0E" w:rsidRPr="003409D9" w:rsidRDefault="00F96AA4" w:rsidP="007A0D0E">
      <w:pPr>
        <w:spacing w:after="0"/>
        <w:jc w:val="center"/>
        <w:rPr>
          <w:rFonts w:cs="Mangal"/>
          <w:b/>
          <w:bCs/>
        </w:rPr>
      </w:pPr>
      <w:r>
        <w:rPr>
          <w:noProof/>
          <w:lang w:val="en-IN" w:eastAsia="en-IN"/>
        </w:rPr>
        <w:drawing>
          <wp:anchor distT="0" distB="0" distL="0" distR="0" simplePos="0" relativeHeight="251657728" behindDoc="0" locked="0" layoutInCell="1" allowOverlap="1">
            <wp:simplePos x="0" y="0"/>
            <wp:positionH relativeFrom="margin">
              <wp:align>center</wp:align>
            </wp:positionH>
            <wp:positionV relativeFrom="paragraph">
              <wp:posOffset>9525</wp:posOffset>
            </wp:positionV>
            <wp:extent cx="2018665" cy="2067560"/>
            <wp:effectExtent l="0" t="0" r="635" b="889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l="2794" t="1524" r="2985" b="1968"/>
                    <a:stretch>
                      <a:fillRect/>
                    </a:stretch>
                  </pic:blipFill>
                  <pic:spPr bwMode="auto">
                    <a:xfrm>
                      <a:off x="0" y="0"/>
                      <a:ext cx="2018665"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bookmarkStart w:id="0" w:name="_GoBack"/>
      <w:bookmarkEnd w:id="0"/>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cs="Mangal"/>
        </w:rPr>
      </w:pPr>
    </w:p>
    <w:p w:rsidR="007A0D0E" w:rsidRPr="003409D9" w:rsidRDefault="007A0D0E" w:rsidP="007A0D0E">
      <w:pPr>
        <w:spacing w:after="0"/>
        <w:jc w:val="center"/>
        <w:rPr>
          <w:rFonts w:ascii="Times New Roman" w:hAnsi="Times New Roman" w:cs="Times New Roman"/>
        </w:rPr>
      </w:pPr>
    </w:p>
    <w:p w:rsidR="007A0D0E" w:rsidRDefault="007A0D0E" w:rsidP="007A0D0E">
      <w:pPr>
        <w:spacing w:after="0"/>
        <w:jc w:val="center"/>
        <w:rPr>
          <w:rFonts w:ascii="Times New Roman" w:hAnsi="Times New Roman" w:cs="Times New Roman"/>
          <w:sz w:val="24"/>
          <w:szCs w:val="24"/>
        </w:rPr>
      </w:pPr>
      <w:r w:rsidRPr="003409D9">
        <w:rPr>
          <w:rFonts w:ascii="Times New Roman" w:hAnsi="Times New Roman" w:cs="Times New Roman"/>
          <w:sz w:val="24"/>
          <w:szCs w:val="24"/>
        </w:rPr>
        <w:t>By:</w:t>
      </w:r>
    </w:p>
    <w:p w:rsidR="007A0D0E" w:rsidRDefault="007A0D0E" w:rsidP="007A0D0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Sagar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Ramrao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Bharad</w:t>
      </w:r>
      <w:proofErr w:type="spellEnd"/>
    </w:p>
    <w:p w:rsidR="007A0D0E" w:rsidRDefault="007A0D0E" w:rsidP="007A0D0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Prashish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Gautam</w:t>
      </w:r>
      <w:proofErr w:type="spellEnd"/>
      <w:r>
        <w:rPr>
          <w:rFonts w:ascii="Times New Roman" w:hAnsi="Times New Roman" w:cs="Times New Roman"/>
          <w:sz w:val="24"/>
          <w:szCs w:val="24"/>
        </w:rPr>
        <w:t xml:space="preserve"> Borkar</w:t>
      </w:r>
    </w:p>
    <w:p w:rsidR="007A0D0E" w:rsidRDefault="007A0D0E" w:rsidP="007A0D0E">
      <w:pPr>
        <w:spacing w:after="0"/>
        <w:jc w:val="center"/>
        <w:rPr>
          <w:rFonts w:ascii="Times New Roman" w:hAnsi="Times New Roman" w:cs="Times New Roman"/>
          <w:sz w:val="24"/>
          <w:szCs w:val="24"/>
        </w:rPr>
      </w:pPr>
      <w:r w:rsidRPr="003E673A">
        <w:rPr>
          <w:rFonts w:ascii="Times New Roman" w:hAnsi="Times New Roman" w:cs="Times New Roman"/>
          <w:sz w:val="24"/>
          <w:szCs w:val="24"/>
        </w:rPr>
        <w:t xml:space="preserve">Shreya </w:t>
      </w:r>
      <w:proofErr w:type="spellStart"/>
      <w:r w:rsidRPr="003E673A">
        <w:rPr>
          <w:rFonts w:ascii="Times New Roman" w:hAnsi="Times New Roman" w:cs="Times New Roman"/>
          <w:sz w:val="24"/>
          <w:szCs w:val="24"/>
        </w:rPr>
        <w:t>Bhojraj</w:t>
      </w:r>
      <w:proofErr w:type="spellEnd"/>
      <w:r w:rsidRPr="003E673A">
        <w:rPr>
          <w:rFonts w:ascii="Times New Roman" w:hAnsi="Times New Roman" w:cs="Times New Roman"/>
          <w:sz w:val="24"/>
          <w:szCs w:val="24"/>
        </w:rPr>
        <w:t xml:space="preserve"> </w:t>
      </w:r>
      <w:proofErr w:type="spellStart"/>
      <w:r w:rsidRPr="003E673A">
        <w:rPr>
          <w:rFonts w:ascii="Times New Roman" w:hAnsi="Times New Roman" w:cs="Times New Roman"/>
          <w:sz w:val="24"/>
          <w:szCs w:val="24"/>
        </w:rPr>
        <w:t>Gawali</w:t>
      </w:r>
      <w:proofErr w:type="spellEnd"/>
    </w:p>
    <w:p w:rsidR="007A0D0E" w:rsidRDefault="007A0D0E" w:rsidP="007A0D0E">
      <w:pPr>
        <w:spacing w:after="0"/>
        <w:jc w:val="center"/>
        <w:rPr>
          <w:rFonts w:ascii="Times New Roman" w:hAnsi="Times New Roman" w:cs="Times New Roman"/>
          <w:sz w:val="24"/>
          <w:szCs w:val="24"/>
        </w:rPr>
      </w:pPr>
      <w:proofErr w:type="spellStart"/>
      <w:r w:rsidRPr="003E673A">
        <w:rPr>
          <w:rFonts w:ascii="Times New Roman" w:hAnsi="Times New Roman" w:cs="Times New Roman"/>
          <w:sz w:val="24"/>
          <w:szCs w:val="24"/>
        </w:rPr>
        <w:t>Janhavi</w:t>
      </w:r>
      <w:proofErr w:type="spellEnd"/>
      <w:r w:rsidRPr="003E673A">
        <w:rPr>
          <w:rFonts w:ascii="Times New Roman" w:hAnsi="Times New Roman" w:cs="Times New Roman"/>
          <w:sz w:val="24"/>
          <w:szCs w:val="24"/>
        </w:rPr>
        <w:t xml:space="preserve"> </w:t>
      </w:r>
      <w:proofErr w:type="spellStart"/>
      <w:r w:rsidRPr="003E673A">
        <w:rPr>
          <w:rFonts w:ascii="Times New Roman" w:hAnsi="Times New Roman" w:cs="Times New Roman"/>
          <w:sz w:val="24"/>
          <w:szCs w:val="24"/>
        </w:rPr>
        <w:t>Jayant</w:t>
      </w:r>
      <w:proofErr w:type="spellEnd"/>
      <w:r w:rsidRPr="003E673A">
        <w:rPr>
          <w:rFonts w:ascii="Times New Roman" w:hAnsi="Times New Roman" w:cs="Times New Roman"/>
          <w:sz w:val="24"/>
          <w:szCs w:val="24"/>
        </w:rPr>
        <w:t xml:space="preserve"> </w:t>
      </w:r>
      <w:proofErr w:type="spellStart"/>
      <w:r w:rsidRPr="003E673A">
        <w:rPr>
          <w:rFonts w:ascii="Times New Roman" w:hAnsi="Times New Roman" w:cs="Times New Roman"/>
          <w:sz w:val="24"/>
          <w:szCs w:val="24"/>
        </w:rPr>
        <w:t>Karande</w:t>
      </w:r>
      <w:proofErr w:type="spellEnd"/>
    </w:p>
    <w:p w:rsidR="007A0D0E" w:rsidRPr="003409D9" w:rsidRDefault="007A0D0E" w:rsidP="007A0D0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AnilKumar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Ramji</w:t>
      </w:r>
      <w:proofErr w:type="spellEnd"/>
      <w:r>
        <w:rPr>
          <w:rFonts w:ascii="Times New Roman" w:hAnsi="Times New Roman" w:cs="Times New Roman"/>
          <w:sz w:val="24"/>
          <w:szCs w:val="24"/>
        </w:rPr>
        <w:t xml:space="preserve"> Sharma</w:t>
      </w:r>
    </w:p>
    <w:p w:rsidR="007A0D0E" w:rsidRPr="003409D9" w:rsidRDefault="007A0D0E" w:rsidP="007A0D0E">
      <w:pPr>
        <w:spacing w:after="0"/>
        <w:jc w:val="center"/>
        <w:rPr>
          <w:rFonts w:ascii="Times New Roman" w:hAnsi="Times New Roman" w:cs="Times New Roman"/>
          <w:sz w:val="26"/>
          <w:szCs w:val="26"/>
        </w:rPr>
      </w:pPr>
    </w:p>
    <w:p w:rsidR="007A0D0E" w:rsidRDefault="007A0D0E" w:rsidP="007A0D0E">
      <w:pPr>
        <w:spacing w:after="0"/>
        <w:jc w:val="center"/>
        <w:rPr>
          <w:rFonts w:ascii="Times New Roman" w:hAnsi="Times New Roman" w:cs="Times New Roman"/>
          <w:sz w:val="28"/>
          <w:szCs w:val="28"/>
        </w:rPr>
      </w:pPr>
      <w:r w:rsidRPr="003409D9">
        <w:rPr>
          <w:rFonts w:ascii="Times New Roman" w:hAnsi="Times New Roman" w:cs="Times New Roman"/>
          <w:sz w:val="28"/>
          <w:szCs w:val="28"/>
        </w:rPr>
        <w:t>UNDER THE GUIDANCE OF</w:t>
      </w:r>
    </w:p>
    <w:p w:rsidR="007A0D0E" w:rsidRPr="003409D9" w:rsidRDefault="007A0D0E" w:rsidP="007A0D0E">
      <w:pPr>
        <w:spacing w:after="0"/>
        <w:jc w:val="center"/>
        <w:rPr>
          <w:rFonts w:ascii="Times New Roman" w:hAnsi="Times New Roman" w:cs="Times New Roman"/>
          <w:sz w:val="28"/>
          <w:szCs w:val="28"/>
        </w:rPr>
      </w:pPr>
      <w:r>
        <w:rPr>
          <w:rFonts w:ascii="Times New Roman" w:hAnsi="Times New Roman" w:cs="Times New Roman"/>
          <w:sz w:val="28"/>
          <w:szCs w:val="28"/>
        </w:rPr>
        <w:t xml:space="preserve">Prof. D. J. </w:t>
      </w:r>
      <w:proofErr w:type="spellStart"/>
      <w:r>
        <w:rPr>
          <w:rFonts w:ascii="Times New Roman" w:hAnsi="Times New Roman" w:cs="Times New Roman"/>
          <w:sz w:val="28"/>
          <w:szCs w:val="28"/>
        </w:rPr>
        <w:t>Chaudhari</w:t>
      </w:r>
      <w:proofErr w:type="spellEnd"/>
    </w:p>
    <w:p w:rsidR="007A0D0E" w:rsidRPr="003409D9" w:rsidRDefault="007A0D0E" w:rsidP="007A0D0E">
      <w:pPr>
        <w:spacing w:after="0"/>
        <w:jc w:val="center"/>
        <w:rPr>
          <w:rFonts w:ascii="Times New Roman" w:hAnsi="Times New Roman" w:cs="Times New Roman"/>
          <w:b/>
          <w:bCs/>
          <w:sz w:val="26"/>
          <w:szCs w:val="26"/>
        </w:rPr>
      </w:pPr>
    </w:p>
    <w:p w:rsidR="007A0D0E" w:rsidRPr="003409D9" w:rsidRDefault="007A0D0E" w:rsidP="007A0D0E">
      <w:pPr>
        <w:spacing w:after="0"/>
        <w:jc w:val="center"/>
        <w:rPr>
          <w:rFonts w:ascii="Times New Roman" w:hAnsi="Times New Roman" w:cs="Times New Roman"/>
          <w:b/>
          <w:bCs/>
          <w:sz w:val="28"/>
          <w:szCs w:val="28"/>
        </w:rPr>
      </w:pPr>
      <w:r w:rsidRPr="003409D9">
        <w:rPr>
          <w:rFonts w:ascii="Times New Roman" w:hAnsi="Times New Roman" w:cs="Times New Roman"/>
          <w:b/>
          <w:bCs/>
          <w:sz w:val="28"/>
          <w:szCs w:val="28"/>
        </w:rPr>
        <w:t>DEPARTMENT OF COMPUTER SCIENCE AND ENGINEERING</w:t>
      </w:r>
    </w:p>
    <w:p w:rsidR="007A0D0E" w:rsidRDefault="007A0D0E" w:rsidP="007A0D0E">
      <w:pPr>
        <w:spacing w:after="0"/>
        <w:jc w:val="center"/>
        <w:rPr>
          <w:rFonts w:ascii="Times New Roman" w:hAnsi="Times New Roman" w:cs="Times New Roman"/>
          <w:b/>
          <w:bCs/>
          <w:sz w:val="28"/>
          <w:szCs w:val="28"/>
        </w:rPr>
      </w:pPr>
      <w:r w:rsidRPr="003409D9">
        <w:rPr>
          <w:rFonts w:ascii="Times New Roman" w:hAnsi="Times New Roman" w:cs="Times New Roman"/>
          <w:b/>
          <w:bCs/>
          <w:sz w:val="28"/>
          <w:szCs w:val="28"/>
        </w:rPr>
        <w:t>GOVERNMENT COLLEGE OF ENGINEERING, CHANDRAPUR, (M.S.)</w:t>
      </w:r>
    </w:p>
    <w:p w:rsidR="007A0D0E" w:rsidRPr="003409D9" w:rsidRDefault="007A0D0E" w:rsidP="007A0D0E">
      <w:pPr>
        <w:spacing w:after="0"/>
        <w:jc w:val="center"/>
        <w:rPr>
          <w:rFonts w:ascii="Times New Roman" w:hAnsi="Times New Roman" w:cs="Times New Roman"/>
          <w:b/>
          <w:bCs/>
          <w:sz w:val="26"/>
          <w:szCs w:val="26"/>
        </w:rPr>
      </w:pPr>
    </w:p>
    <w:p w:rsidR="007A0D0E" w:rsidRPr="003409D9" w:rsidRDefault="007A0D0E" w:rsidP="007A0D0E">
      <w:pPr>
        <w:spacing w:after="0"/>
        <w:ind w:left="1440" w:firstLine="720"/>
        <w:jc w:val="center"/>
        <w:rPr>
          <w:rFonts w:ascii="Times New Roman" w:hAnsi="Times New Roman" w:cs="Times New Roman"/>
          <w:sz w:val="28"/>
          <w:szCs w:val="28"/>
        </w:rPr>
      </w:pPr>
    </w:p>
    <w:p w:rsidR="007A0D0E" w:rsidRDefault="007A0D0E" w:rsidP="007A0D0E">
      <w:pPr>
        <w:jc w:val="center"/>
        <w:rPr>
          <w:rFonts w:ascii="Times New Roman" w:hAnsi="Times New Roman" w:cs="Times New Roman"/>
          <w:sz w:val="28"/>
          <w:szCs w:val="28"/>
        </w:rPr>
      </w:pPr>
      <w:r w:rsidRPr="003409D9">
        <w:rPr>
          <w:rFonts w:ascii="Times New Roman" w:hAnsi="Times New Roman" w:cs="Times New Roman"/>
          <w:sz w:val="28"/>
          <w:szCs w:val="28"/>
        </w:rPr>
        <w:t xml:space="preserve">Year </w:t>
      </w:r>
      <w:r>
        <w:rPr>
          <w:rFonts w:ascii="Times New Roman" w:hAnsi="Times New Roman" w:cs="Times New Roman"/>
          <w:sz w:val="28"/>
          <w:szCs w:val="28"/>
        </w:rPr>
        <w:t>2020-2021</w:t>
      </w:r>
    </w:p>
    <w:p w:rsidR="007A0D0E" w:rsidRPr="00E3094E" w:rsidRDefault="007A0D0E" w:rsidP="00E3094E">
      <w:pPr>
        <w:jc w:val="both"/>
        <w:rPr>
          <w:rFonts w:ascii="Times New Roman" w:hAnsi="Times New Roman" w:cs="Times New Roman"/>
          <w:sz w:val="24"/>
          <w:szCs w:val="24"/>
        </w:rPr>
      </w:pPr>
    </w:p>
    <w:p w:rsidR="005B58BC" w:rsidRPr="00E3094E" w:rsidRDefault="005B58BC" w:rsidP="00E3094E">
      <w:pPr>
        <w:numPr>
          <w:ilvl w:val="0"/>
          <w:numId w:val="10"/>
        </w:numPr>
        <w:jc w:val="both"/>
        <w:rPr>
          <w:rFonts w:ascii="Times New Roman" w:eastAsia="Times New Roman" w:hAnsi="Times New Roman" w:cs="Times New Roman"/>
          <w:color w:val="000000"/>
          <w:sz w:val="30"/>
          <w:szCs w:val="30"/>
        </w:rPr>
      </w:pPr>
      <w:r w:rsidRPr="00E3094E">
        <w:rPr>
          <w:rFonts w:ascii="Times New Roman" w:hAnsi="Times New Roman" w:cs="Times New Roman"/>
          <w:color w:val="000000"/>
          <w:sz w:val="30"/>
          <w:szCs w:val="30"/>
        </w:rPr>
        <w:lastRenderedPageBreak/>
        <w:t>Introduction:</w:t>
      </w:r>
    </w:p>
    <w:p w:rsidR="00850892" w:rsidRPr="00E3094E" w:rsidRDefault="00850892"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User interfaces for software applications can come in a variety of formats, ranging from command-line, graphical, web application, and even voice. While the most popular user interfaces include graphical and web-based applications, occasionally the need arises for an alternative interface. Whether due to multi-threaded complexity, concurrent connectivity, or details surrounding execution of the service, a chat bot based interface may suit the need.</w:t>
      </w:r>
    </w:p>
    <w:p w:rsidR="00850892" w:rsidRDefault="00850892"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Chat bots typically provide a text-based user interface, allowing the user to type commands and receiv</w:t>
      </w:r>
      <w:r w:rsidR="00566940" w:rsidRPr="00E3094E">
        <w:rPr>
          <w:rFonts w:ascii="Times New Roman" w:hAnsi="Times New Roman" w:cs="Times New Roman"/>
          <w:color w:val="000000"/>
          <w:sz w:val="24"/>
          <w:szCs w:val="24"/>
        </w:rPr>
        <w:t>e text as</w:t>
      </w:r>
      <w:r w:rsidRPr="00E3094E">
        <w:rPr>
          <w:rFonts w:ascii="Times New Roman" w:hAnsi="Times New Roman" w:cs="Times New Roman"/>
          <w:color w:val="000000"/>
          <w:sz w:val="24"/>
          <w:szCs w:val="24"/>
        </w:rPr>
        <w:t xml:space="preserve"> response. Chat bots are usually a </w:t>
      </w:r>
      <w:proofErr w:type="spellStart"/>
      <w:r w:rsidRPr="00E3094E">
        <w:rPr>
          <w:rFonts w:ascii="Times New Roman" w:hAnsi="Times New Roman" w:cs="Times New Roman"/>
          <w:color w:val="000000"/>
          <w:sz w:val="24"/>
          <w:szCs w:val="24"/>
        </w:rPr>
        <w:t>stateful</w:t>
      </w:r>
      <w:proofErr w:type="spellEnd"/>
      <w:r w:rsidRPr="00E3094E">
        <w:rPr>
          <w:rFonts w:ascii="Times New Roman" w:hAnsi="Times New Roman" w:cs="Times New Roman"/>
          <w:color w:val="000000"/>
          <w:sz w:val="24"/>
          <w:szCs w:val="24"/>
        </w:rPr>
        <w:t xml:space="preserve"> services, remembering previous commands (and perhaps even conversation) in order to provide functionality. When chat bot technology is integrated with popular web services it can be utilized securely by an even larger audience.</w:t>
      </w:r>
      <w:r w:rsidR="00E3094E" w:rsidRPr="00E3094E">
        <w:t xml:space="preserve"> </w:t>
      </w:r>
      <w:r w:rsidR="00E3094E" w:rsidRPr="00E3094E">
        <w:rPr>
          <w:rFonts w:ascii="Times New Roman" w:hAnsi="Times New Roman" w:cs="Times New Roman"/>
          <w:color w:val="000000"/>
          <w:sz w:val="24"/>
          <w:szCs w:val="24"/>
        </w:rPr>
        <w:t>A conversation is an assimilation of information where one creates differences and similarities during the duration of a conversation. Depending on the level of intelligence the experience would be enjoyable and a true emulation of a virtual entity</w:t>
      </w:r>
    </w:p>
    <w:p w:rsidR="005E79F5" w:rsidRPr="00E3094E" w:rsidRDefault="005E79F5" w:rsidP="009B3975">
      <w:pPr>
        <w:spacing w:before="280" w:after="280"/>
        <w:ind w:left="360" w:firstLine="720"/>
        <w:jc w:val="both"/>
        <w:rPr>
          <w:rFonts w:ascii="Times New Roman" w:hAnsi="Times New Roman" w:cs="Times New Roman"/>
          <w:color w:val="000000"/>
          <w:sz w:val="24"/>
          <w:szCs w:val="24"/>
        </w:rPr>
      </w:pPr>
      <w:r w:rsidRPr="005E79F5">
        <w:rPr>
          <w:rFonts w:ascii="Times New Roman" w:hAnsi="Times New Roman" w:cs="Times New Roman"/>
          <w:color w:val="000000"/>
          <w:sz w:val="24"/>
          <w:szCs w:val="24"/>
        </w:rPr>
        <w:t>The process of an online chat system would follow a client server approach which acquires the signal and streams it to a server.</w:t>
      </w:r>
      <w:r w:rsidRPr="005E79F5">
        <w:t xml:space="preserve"> </w:t>
      </w:r>
      <w:r w:rsidRPr="005E79F5">
        <w:rPr>
          <w:rFonts w:ascii="Times New Roman" w:hAnsi="Times New Roman" w:cs="Times New Roman"/>
          <w:color w:val="000000"/>
          <w:sz w:val="24"/>
          <w:szCs w:val="24"/>
        </w:rPr>
        <w:t xml:space="preserve">Server response generation can be broken down into two categories: data retrieval and information output. The core focus of this </w:t>
      </w:r>
      <w:r>
        <w:rPr>
          <w:rFonts w:ascii="Times New Roman" w:hAnsi="Times New Roman" w:cs="Times New Roman"/>
          <w:color w:val="000000"/>
          <w:sz w:val="24"/>
          <w:szCs w:val="24"/>
        </w:rPr>
        <w:t>project</w:t>
      </w:r>
      <w:r w:rsidRPr="005E79F5">
        <w:rPr>
          <w:rFonts w:ascii="Times New Roman" w:hAnsi="Times New Roman" w:cs="Times New Roman"/>
          <w:color w:val="000000"/>
          <w:sz w:val="24"/>
          <w:szCs w:val="24"/>
        </w:rPr>
        <w:t xml:space="preserve"> is to improve the information output by generating a response that is relevant to the request, factual and personal.</w:t>
      </w:r>
    </w:p>
    <w:p w:rsidR="00A022CF" w:rsidRPr="00E3094E" w:rsidRDefault="00A022CF" w:rsidP="00E3094E">
      <w:pPr>
        <w:numPr>
          <w:ilvl w:val="0"/>
          <w:numId w:val="10"/>
        </w:numPr>
        <w:spacing w:before="280" w:after="280"/>
        <w:jc w:val="both"/>
        <w:rPr>
          <w:rFonts w:ascii="Times New Roman" w:hAnsi="Times New Roman" w:cs="Times New Roman"/>
          <w:color w:val="000000"/>
          <w:sz w:val="30"/>
          <w:szCs w:val="30"/>
        </w:rPr>
      </w:pPr>
      <w:r w:rsidRPr="00E3094E">
        <w:rPr>
          <w:rFonts w:ascii="Times New Roman" w:hAnsi="Times New Roman" w:cs="Times New Roman"/>
          <w:color w:val="000000"/>
          <w:sz w:val="30"/>
          <w:szCs w:val="30"/>
        </w:rPr>
        <w:t>Problem statement:</w:t>
      </w:r>
    </w:p>
    <w:p w:rsidR="00D41FDE" w:rsidRDefault="00D41FDE" w:rsidP="009B3975">
      <w:pPr>
        <w:spacing w:before="280" w:after="280"/>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digital world, there is a need for developing technologies which </w:t>
      </w:r>
      <w:proofErr w:type="spellStart"/>
      <w:r>
        <w:rPr>
          <w:rFonts w:ascii="Times New Roman" w:hAnsi="Times New Roman" w:cs="Times New Roman"/>
          <w:color w:val="000000"/>
          <w:sz w:val="24"/>
          <w:szCs w:val="24"/>
        </w:rPr>
        <w:t>facilate</w:t>
      </w:r>
      <w:proofErr w:type="spellEnd"/>
      <w:r>
        <w:rPr>
          <w:rFonts w:ascii="Times New Roman" w:hAnsi="Times New Roman" w:cs="Times New Roman"/>
          <w:color w:val="000000"/>
          <w:sz w:val="24"/>
          <w:szCs w:val="24"/>
        </w:rPr>
        <w:t xml:space="preserve"> communication easily and interactively. Everyone in the society should be able to utilize </w:t>
      </w:r>
      <w:proofErr w:type="spellStart"/>
      <w:r>
        <w:rPr>
          <w:rFonts w:ascii="Times New Roman" w:hAnsi="Times New Roman" w:cs="Times New Roman"/>
          <w:color w:val="000000"/>
          <w:sz w:val="24"/>
          <w:szCs w:val="24"/>
        </w:rPr>
        <w:t>techonology</w:t>
      </w:r>
      <w:proofErr w:type="spellEnd"/>
      <w:r>
        <w:rPr>
          <w:rFonts w:ascii="Times New Roman" w:hAnsi="Times New Roman" w:cs="Times New Roman"/>
          <w:color w:val="000000"/>
          <w:sz w:val="24"/>
          <w:szCs w:val="24"/>
        </w:rPr>
        <w:t xml:space="preserve"> to study, learn or create something creative</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some</w:t>
      </w:r>
      <w:proofErr w:type="gramEnd"/>
      <w:r>
        <w:rPr>
          <w:rFonts w:ascii="Times New Roman" w:hAnsi="Times New Roman" w:cs="Times New Roman"/>
          <w:color w:val="000000"/>
          <w:sz w:val="24"/>
          <w:szCs w:val="24"/>
        </w:rPr>
        <w:t xml:space="preserve"> may be limited by their knowledge about computer system. Thus an interactive communication needs to be enabled. Using voice based </w:t>
      </w:r>
      <w:proofErr w:type="spellStart"/>
      <w:r>
        <w:rPr>
          <w:rFonts w:ascii="Times New Roman" w:hAnsi="Times New Roman" w:cs="Times New Roman"/>
          <w:color w:val="000000"/>
          <w:sz w:val="24"/>
          <w:szCs w:val="24"/>
        </w:rPr>
        <w:t>chatbots</w:t>
      </w:r>
      <w:proofErr w:type="spellEnd"/>
      <w:r>
        <w:rPr>
          <w:rFonts w:ascii="Times New Roman" w:hAnsi="Times New Roman" w:cs="Times New Roman"/>
          <w:color w:val="000000"/>
          <w:sz w:val="24"/>
          <w:szCs w:val="24"/>
        </w:rPr>
        <w:t xml:space="preserve"> and natural language the users can learn new things without </w:t>
      </w:r>
      <w:proofErr w:type="spellStart"/>
      <w:r>
        <w:rPr>
          <w:rFonts w:ascii="Times New Roman" w:hAnsi="Times New Roman" w:cs="Times New Roman"/>
          <w:color w:val="000000"/>
          <w:sz w:val="24"/>
          <w:szCs w:val="24"/>
        </w:rPr>
        <w:t>learnig</w:t>
      </w:r>
      <w:proofErr w:type="spellEnd"/>
      <w:r>
        <w:rPr>
          <w:rFonts w:ascii="Times New Roman" w:hAnsi="Times New Roman" w:cs="Times New Roman"/>
          <w:color w:val="000000"/>
          <w:sz w:val="24"/>
          <w:szCs w:val="24"/>
        </w:rPr>
        <w:t xml:space="preserve"> computers from </w:t>
      </w:r>
      <w:proofErr w:type="spellStart"/>
      <w:r>
        <w:rPr>
          <w:rFonts w:ascii="Times New Roman" w:hAnsi="Times New Roman" w:cs="Times New Roman"/>
          <w:color w:val="000000"/>
          <w:sz w:val="24"/>
          <w:szCs w:val="24"/>
        </w:rPr>
        <w:t>sctrach</w:t>
      </w:r>
      <w:proofErr w:type="spellEnd"/>
      <w:r>
        <w:rPr>
          <w:rFonts w:ascii="Times New Roman" w:hAnsi="Times New Roman" w:cs="Times New Roman"/>
          <w:color w:val="000000"/>
          <w:sz w:val="24"/>
          <w:szCs w:val="24"/>
        </w:rPr>
        <w:t xml:space="preserve">. </w:t>
      </w:r>
    </w:p>
    <w:p w:rsidR="00A022CF" w:rsidRPr="00E3094E" w:rsidRDefault="00A022CF"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To design and develop online chatting system using knowledgeable database and interpreter which will be employed as a function of pattern matching.</w:t>
      </w:r>
    </w:p>
    <w:p w:rsidR="00A022CF" w:rsidRPr="00E3094E" w:rsidRDefault="00A022CF"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In today</w:t>
      </w:r>
      <w:r w:rsidR="005E79F5">
        <w:rPr>
          <w:rFonts w:ascii="Times New Roman" w:hAnsi="Times New Roman" w:cs="Times New Roman"/>
          <w:color w:val="000000"/>
          <w:sz w:val="24"/>
          <w:szCs w:val="24"/>
        </w:rPr>
        <w:t>’</w:t>
      </w:r>
      <w:r w:rsidRPr="00E3094E">
        <w:rPr>
          <w:rFonts w:ascii="Times New Roman" w:hAnsi="Times New Roman" w:cs="Times New Roman"/>
          <w:color w:val="000000"/>
          <w:sz w:val="24"/>
          <w:szCs w:val="24"/>
        </w:rPr>
        <w:t xml:space="preserve">s world as there are everything </w:t>
      </w:r>
      <w:r w:rsidR="00AD7022" w:rsidRPr="00E3094E">
        <w:rPr>
          <w:rFonts w:ascii="Times New Roman" w:hAnsi="Times New Roman" w:cs="Times New Roman"/>
          <w:color w:val="000000"/>
          <w:sz w:val="24"/>
          <w:szCs w:val="24"/>
        </w:rPr>
        <w:t>is dig</w:t>
      </w:r>
      <w:r w:rsidRPr="00E3094E">
        <w:rPr>
          <w:rFonts w:ascii="Times New Roman" w:hAnsi="Times New Roman" w:cs="Times New Roman"/>
          <w:color w:val="000000"/>
          <w:sz w:val="24"/>
          <w:szCs w:val="24"/>
        </w:rPr>
        <w:t>ital in education system work is very leng</w:t>
      </w:r>
      <w:r w:rsidR="00AD7022" w:rsidRPr="00E3094E">
        <w:rPr>
          <w:rFonts w:ascii="Times New Roman" w:hAnsi="Times New Roman" w:cs="Times New Roman"/>
          <w:color w:val="000000"/>
          <w:sz w:val="24"/>
          <w:szCs w:val="24"/>
        </w:rPr>
        <w:t>t</w:t>
      </w:r>
      <w:r w:rsidRPr="00E3094E">
        <w:rPr>
          <w:rFonts w:ascii="Times New Roman" w:hAnsi="Times New Roman" w:cs="Times New Roman"/>
          <w:color w:val="000000"/>
          <w:sz w:val="24"/>
          <w:szCs w:val="24"/>
        </w:rPr>
        <w:t>hy and time consuming and al</w:t>
      </w:r>
      <w:r w:rsidR="00AD7022" w:rsidRPr="00E3094E">
        <w:rPr>
          <w:rFonts w:ascii="Times New Roman" w:hAnsi="Times New Roman" w:cs="Times New Roman"/>
          <w:color w:val="000000"/>
          <w:sz w:val="24"/>
          <w:szCs w:val="24"/>
        </w:rPr>
        <w:t>so required extra manpower</w:t>
      </w:r>
      <w:r w:rsidRPr="00E3094E">
        <w:rPr>
          <w:rFonts w:ascii="Times New Roman" w:hAnsi="Times New Roman" w:cs="Times New Roman"/>
          <w:color w:val="000000"/>
          <w:sz w:val="24"/>
          <w:szCs w:val="24"/>
        </w:rPr>
        <w:t xml:space="preserve">. </w:t>
      </w:r>
      <w:r w:rsidR="00AD7022" w:rsidRPr="00E3094E">
        <w:rPr>
          <w:rFonts w:ascii="Times New Roman" w:hAnsi="Times New Roman" w:cs="Times New Roman"/>
          <w:color w:val="000000"/>
          <w:sz w:val="24"/>
          <w:szCs w:val="24"/>
        </w:rPr>
        <w:t>If any student have even a small single query they have to personally go to the college office.</w:t>
      </w:r>
    </w:p>
    <w:p w:rsidR="005E79F5" w:rsidRPr="00E3094E" w:rsidRDefault="00AD7022"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It consumes college time of the student and also require extra manpower.</w:t>
      </w:r>
      <w:r w:rsidR="00A66D17" w:rsidRPr="00E3094E">
        <w:rPr>
          <w:rFonts w:ascii="Times New Roman" w:hAnsi="Times New Roman" w:cs="Times New Roman"/>
          <w:color w:val="000000"/>
          <w:sz w:val="24"/>
          <w:szCs w:val="24"/>
        </w:rPr>
        <w:t xml:space="preserve"> </w:t>
      </w:r>
      <w:r w:rsidR="005E79F5">
        <w:rPr>
          <w:rFonts w:ascii="Times New Roman" w:hAnsi="Times New Roman" w:cs="Times New Roman"/>
          <w:color w:val="000000"/>
          <w:sz w:val="24"/>
          <w:szCs w:val="24"/>
        </w:rPr>
        <w:t xml:space="preserve">Most of the time </w:t>
      </w:r>
      <w:r w:rsidRPr="00E3094E">
        <w:rPr>
          <w:rFonts w:ascii="Times New Roman" w:hAnsi="Times New Roman" w:cs="Times New Roman"/>
          <w:color w:val="000000"/>
          <w:sz w:val="24"/>
          <w:szCs w:val="24"/>
        </w:rPr>
        <w:t xml:space="preserve">student have to wait due to absence of particular staff or </w:t>
      </w:r>
      <w:r w:rsidR="00A66D17" w:rsidRPr="00E3094E">
        <w:rPr>
          <w:rFonts w:ascii="Times New Roman" w:hAnsi="Times New Roman" w:cs="Times New Roman"/>
          <w:color w:val="000000"/>
          <w:sz w:val="24"/>
          <w:szCs w:val="24"/>
        </w:rPr>
        <w:t>when the staff is busy. Student have to present in the college if he/she wants to see document related to college like notice</w:t>
      </w:r>
      <w:r w:rsidR="005E79F5">
        <w:rPr>
          <w:rFonts w:ascii="Times New Roman" w:hAnsi="Times New Roman" w:cs="Times New Roman"/>
          <w:color w:val="000000"/>
          <w:sz w:val="24"/>
          <w:szCs w:val="24"/>
        </w:rPr>
        <w:t xml:space="preserve"> </w:t>
      </w:r>
      <w:r w:rsidR="00A66D17" w:rsidRPr="00E3094E">
        <w:rPr>
          <w:rFonts w:ascii="Times New Roman" w:hAnsi="Times New Roman" w:cs="Times New Roman"/>
          <w:color w:val="000000"/>
          <w:sz w:val="24"/>
          <w:szCs w:val="24"/>
        </w:rPr>
        <w:t>.Due to all this work</w:t>
      </w:r>
      <w:r w:rsidR="00C7662A">
        <w:rPr>
          <w:rFonts w:ascii="Times New Roman" w:hAnsi="Times New Roman" w:cs="Times New Roman"/>
          <w:color w:val="000000"/>
          <w:sz w:val="24"/>
          <w:szCs w:val="24"/>
        </w:rPr>
        <w:t xml:space="preserve"> of the staff is also increased</w:t>
      </w:r>
    </w:p>
    <w:p w:rsidR="00B50453" w:rsidRPr="00E3094E" w:rsidRDefault="00A022CF" w:rsidP="00E3094E">
      <w:pPr>
        <w:numPr>
          <w:ilvl w:val="0"/>
          <w:numId w:val="10"/>
        </w:numPr>
        <w:spacing w:before="280" w:after="280"/>
        <w:jc w:val="both"/>
        <w:rPr>
          <w:rFonts w:ascii="Times New Roman" w:hAnsi="Times New Roman" w:cs="Times New Roman"/>
          <w:color w:val="000000"/>
          <w:sz w:val="30"/>
          <w:szCs w:val="30"/>
        </w:rPr>
      </w:pPr>
      <w:r w:rsidRPr="00E3094E">
        <w:rPr>
          <w:rFonts w:ascii="Times New Roman" w:hAnsi="Times New Roman" w:cs="Times New Roman"/>
          <w:color w:val="000000"/>
          <w:sz w:val="30"/>
          <w:szCs w:val="30"/>
        </w:rPr>
        <w:lastRenderedPageBreak/>
        <w:t xml:space="preserve">Objective </w:t>
      </w:r>
      <w:r w:rsidR="00B50453" w:rsidRPr="00E3094E">
        <w:rPr>
          <w:rFonts w:ascii="Times New Roman" w:hAnsi="Times New Roman" w:cs="Times New Roman"/>
          <w:color w:val="000000"/>
          <w:sz w:val="30"/>
          <w:szCs w:val="30"/>
        </w:rPr>
        <w:t>:</w:t>
      </w:r>
    </w:p>
    <w:p w:rsidR="00B50453" w:rsidRPr="00E3094E" w:rsidRDefault="00B50453" w:rsidP="009B3975">
      <w:pPr>
        <w:spacing w:before="280" w:after="280"/>
        <w:ind w:left="360" w:firstLine="720"/>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shd w:val="clear" w:color="auto" w:fill="FFFFFF"/>
        </w:rPr>
        <w:t>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A Student Information Chat Bot project is built using artificial algorithms that analyzes user’s queries and understand user’s message. </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This System is a web application which provides answer to the query of the student very effectively. </w:t>
      </w:r>
    </w:p>
    <w:p w:rsidR="00B50453" w:rsidRPr="00E3094E" w:rsidRDefault="00B50453" w:rsidP="009B3975">
      <w:pPr>
        <w:pStyle w:val="ListParagraph"/>
        <w:numPr>
          <w:ilvl w:val="0"/>
          <w:numId w:val="17"/>
        </w:numPr>
        <w:jc w:val="both"/>
        <w:rPr>
          <w:rFonts w:ascii="Times New Roman" w:eastAsia="Times New Roman" w:hAnsi="Times New Roman" w:cs="Times New Roman"/>
          <w:color w:val="000000"/>
          <w:sz w:val="24"/>
          <w:szCs w:val="24"/>
        </w:rPr>
      </w:pPr>
      <w:r w:rsidRPr="00E3094E">
        <w:rPr>
          <w:rFonts w:ascii="Times New Roman" w:hAnsi="Times New Roman" w:cs="Times New Roman"/>
          <w:color w:val="000000"/>
          <w:sz w:val="24"/>
          <w:szCs w:val="24"/>
        </w:rPr>
        <w:t>This system helps the student to be updated about the college activities.</w:t>
      </w:r>
    </w:p>
    <w:p w:rsidR="00B50453" w:rsidRPr="00E3094E" w:rsidRDefault="00B50453" w:rsidP="009B3975">
      <w:pPr>
        <w:pStyle w:val="ListParagraph"/>
        <w:numPr>
          <w:ilvl w:val="0"/>
          <w:numId w:val="17"/>
        </w:numPr>
        <w:jc w:val="both"/>
        <w:rPr>
          <w:rFonts w:ascii="Times New Roman" w:eastAsia="Times New Roman" w:hAnsi="Times New Roman" w:cs="Times New Roman"/>
          <w:color w:val="000000"/>
          <w:sz w:val="24"/>
          <w:szCs w:val="24"/>
        </w:rPr>
      </w:pPr>
      <w:r w:rsidRPr="00E3094E">
        <w:rPr>
          <w:rFonts w:ascii="Times New Roman" w:hAnsi="Times New Roman" w:cs="Times New Roman"/>
          <w:color w:val="000000"/>
          <w:sz w:val="24"/>
          <w:szCs w:val="24"/>
        </w:rPr>
        <w:t>The user can query about the college related activities through online with the help of this web application.</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Students can chat using any format, as there is no specific format that the user has to follow. </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The answers are app</w:t>
      </w:r>
      <w:r w:rsidR="00B50453" w:rsidRPr="00E3094E">
        <w:rPr>
          <w:rFonts w:ascii="Times New Roman" w:hAnsi="Times New Roman" w:cs="Times New Roman"/>
          <w:color w:val="000000"/>
          <w:sz w:val="24"/>
          <w:szCs w:val="24"/>
        </w:rPr>
        <w:t xml:space="preserve">ropriate what the user queries. </w:t>
      </w:r>
      <w:r w:rsidRPr="00E3094E">
        <w:rPr>
          <w:rFonts w:ascii="Times New Roman" w:hAnsi="Times New Roman" w:cs="Times New Roman"/>
          <w:color w:val="000000"/>
          <w:sz w:val="24"/>
          <w:szCs w:val="24"/>
        </w:rPr>
        <w:t>If the answer found to be invalid, user just need to select the invalid answer button which will notify the admin about the incorrect answer.</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Admin can view invalid answer through portal via login</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System allows admin to delete the invalid answer or to add a specific answer of that equivalent question.</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The user does not have to personally go to the college for enquiry. </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The system analyzes the question and then answers to the user. </w:t>
      </w:r>
    </w:p>
    <w:p w:rsidR="00850892" w:rsidRPr="00E3094E" w:rsidRDefault="00850892" w:rsidP="009B3975">
      <w:pPr>
        <w:pStyle w:val="ListParagraph"/>
        <w:numPr>
          <w:ilvl w:val="0"/>
          <w:numId w:val="17"/>
        </w:numPr>
        <w:jc w:val="both"/>
        <w:rPr>
          <w:rFonts w:ascii="Times New Roman" w:hAnsi="Times New Roman" w:cs="Times New Roman"/>
          <w:color w:val="000000"/>
          <w:sz w:val="24"/>
          <w:szCs w:val="24"/>
        </w:rPr>
      </w:pPr>
      <w:r w:rsidRPr="00E3094E">
        <w:rPr>
          <w:rFonts w:ascii="Times New Roman" w:hAnsi="Times New Roman" w:cs="Times New Roman"/>
          <w:color w:val="000000"/>
          <w:sz w:val="24"/>
          <w:szCs w:val="24"/>
        </w:rPr>
        <w:t xml:space="preserve">The system replies using an effective Graphical user interface which implies that as if a real person is talking to the user. </w:t>
      </w: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D41FDE" w:rsidRDefault="00D41FDE" w:rsidP="00E3094E">
      <w:pPr>
        <w:pStyle w:val="ListParagraph"/>
        <w:ind w:left="0"/>
        <w:jc w:val="both"/>
        <w:rPr>
          <w:rFonts w:ascii="Times New Roman" w:hAnsi="Times New Roman" w:cs="Times New Roman"/>
          <w:color w:val="000000"/>
          <w:sz w:val="24"/>
          <w:szCs w:val="24"/>
        </w:rPr>
      </w:pPr>
    </w:p>
    <w:p w:rsidR="00D41FDE" w:rsidRDefault="00D41FDE" w:rsidP="00E3094E">
      <w:pPr>
        <w:pStyle w:val="ListParagraph"/>
        <w:ind w:left="0"/>
        <w:jc w:val="both"/>
        <w:rPr>
          <w:rFonts w:ascii="Times New Roman" w:hAnsi="Times New Roman" w:cs="Times New Roman"/>
          <w:color w:val="000000"/>
          <w:sz w:val="24"/>
          <w:szCs w:val="24"/>
        </w:rPr>
      </w:pPr>
    </w:p>
    <w:p w:rsidR="005E79F5" w:rsidRDefault="005E79F5" w:rsidP="00E3094E">
      <w:pPr>
        <w:pStyle w:val="ListParagraph"/>
        <w:ind w:left="0"/>
        <w:jc w:val="both"/>
        <w:rPr>
          <w:rFonts w:ascii="Times New Roman" w:hAnsi="Times New Roman" w:cs="Times New Roman"/>
          <w:color w:val="000000"/>
          <w:sz w:val="24"/>
          <w:szCs w:val="24"/>
        </w:rPr>
      </w:pPr>
    </w:p>
    <w:p w:rsidR="00C7662A" w:rsidRDefault="00C7662A" w:rsidP="00E3094E">
      <w:pPr>
        <w:pStyle w:val="ListParagraph"/>
        <w:ind w:left="0"/>
        <w:jc w:val="both"/>
        <w:rPr>
          <w:rFonts w:ascii="Times New Roman" w:hAnsi="Times New Roman" w:cs="Times New Roman"/>
          <w:color w:val="000000"/>
          <w:sz w:val="24"/>
          <w:szCs w:val="24"/>
        </w:rPr>
      </w:pPr>
    </w:p>
    <w:p w:rsidR="00C7662A" w:rsidRPr="00E3094E" w:rsidRDefault="00C7662A" w:rsidP="00E3094E">
      <w:pPr>
        <w:pStyle w:val="ListParagraph"/>
        <w:ind w:left="0"/>
        <w:jc w:val="both"/>
        <w:rPr>
          <w:rFonts w:ascii="Times New Roman" w:hAnsi="Times New Roman" w:cs="Times New Roman"/>
          <w:color w:val="000000"/>
          <w:sz w:val="24"/>
          <w:szCs w:val="24"/>
        </w:rPr>
      </w:pPr>
    </w:p>
    <w:p w:rsidR="0051569B" w:rsidRPr="00E3094E" w:rsidRDefault="0051569B" w:rsidP="00C7662A">
      <w:pPr>
        <w:pStyle w:val="ListParagraph"/>
        <w:numPr>
          <w:ilvl w:val="0"/>
          <w:numId w:val="10"/>
        </w:numPr>
        <w:jc w:val="both"/>
        <w:rPr>
          <w:rFonts w:ascii="Times New Roman" w:hAnsi="Times New Roman" w:cs="Times New Roman"/>
          <w:color w:val="000000"/>
          <w:sz w:val="30"/>
          <w:szCs w:val="30"/>
        </w:rPr>
      </w:pPr>
      <w:r w:rsidRPr="00E3094E">
        <w:rPr>
          <w:rFonts w:ascii="Times New Roman" w:hAnsi="Times New Roman" w:cs="Times New Roman"/>
          <w:color w:val="000000"/>
          <w:sz w:val="30"/>
          <w:szCs w:val="30"/>
        </w:rPr>
        <w:lastRenderedPageBreak/>
        <w:t>Literature survey:</w:t>
      </w:r>
    </w:p>
    <w:p w:rsidR="000C77E6" w:rsidRPr="00E3094E" w:rsidRDefault="000C77E6" w:rsidP="00C7662A">
      <w:pPr>
        <w:numPr>
          <w:ilvl w:val="0"/>
          <w:numId w:val="16"/>
        </w:numPr>
        <w:spacing w:after="0"/>
        <w:jc w:val="both"/>
        <w:rPr>
          <w:rFonts w:ascii="Times New Roman" w:hAnsi="Times New Roman" w:cs="Times New Roman"/>
          <w:sz w:val="24"/>
          <w:szCs w:val="24"/>
        </w:rPr>
      </w:pPr>
      <w:proofErr w:type="spellStart"/>
      <w:r w:rsidRPr="00E3094E">
        <w:rPr>
          <w:rFonts w:ascii="Times New Roman" w:hAnsi="Times New Roman" w:cs="Times New Roman"/>
          <w:sz w:val="24"/>
          <w:szCs w:val="24"/>
        </w:rPr>
        <w:t>Al`es</w:t>
      </w:r>
      <w:proofErr w:type="spellEnd"/>
      <w:r w:rsidRPr="00E3094E">
        <w:rPr>
          <w:rFonts w:ascii="Times New Roman" w:hAnsi="Times New Roman" w:cs="Times New Roman"/>
          <w:sz w:val="24"/>
          <w:szCs w:val="24"/>
        </w:rPr>
        <w:t xml:space="preserve">, Z., </w:t>
      </w:r>
      <w:proofErr w:type="spellStart"/>
      <w:r w:rsidRPr="00E3094E">
        <w:rPr>
          <w:rFonts w:ascii="Times New Roman" w:hAnsi="Times New Roman" w:cs="Times New Roman"/>
          <w:sz w:val="24"/>
          <w:szCs w:val="24"/>
        </w:rPr>
        <w:t>Duplessis</w:t>
      </w:r>
      <w:proofErr w:type="spellEnd"/>
      <w:r w:rsidRPr="00E3094E">
        <w:rPr>
          <w:rFonts w:ascii="Times New Roman" w:hAnsi="Times New Roman" w:cs="Times New Roman"/>
          <w:sz w:val="24"/>
          <w:szCs w:val="24"/>
        </w:rPr>
        <w:t xml:space="preserve">, G.D., </w:t>
      </w:r>
      <w:proofErr w:type="spellStart"/>
      <w:r w:rsidRPr="00E3094E">
        <w:rPr>
          <w:rFonts w:ascii="Times New Roman" w:hAnsi="Times New Roman" w:cs="Times New Roman"/>
          <w:sz w:val="24"/>
          <w:szCs w:val="24"/>
        </w:rPr>
        <w:t>S¸erban</w:t>
      </w:r>
      <w:proofErr w:type="spellEnd"/>
      <w:r w:rsidRPr="00E3094E">
        <w:rPr>
          <w:rFonts w:ascii="Times New Roman" w:hAnsi="Times New Roman" w:cs="Times New Roman"/>
          <w:sz w:val="24"/>
          <w:szCs w:val="24"/>
        </w:rPr>
        <w:t xml:space="preserve">, O., </w:t>
      </w:r>
      <w:proofErr w:type="spellStart"/>
      <w:r w:rsidRPr="00E3094E">
        <w:rPr>
          <w:rFonts w:ascii="Times New Roman" w:hAnsi="Times New Roman" w:cs="Times New Roman"/>
          <w:sz w:val="24"/>
          <w:szCs w:val="24"/>
        </w:rPr>
        <w:t>Pauchet</w:t>
      </w:r>
      <w:proofErr w:type="spellEnd"/>
      <w:r w:rsidRPr="00E3094E">
        <w:rPr>
          <w:rFonts w:ascii="Times New Roman" w:hAnsi="Times New Roman" w:cs="Times New Roman"/>
          <w:sz w:val="24"/>
          <w:szCs w:val="24"/>
        </w:rPr>
        <w:t xml:space="preserve">, </w:t>
      </w:r>
      <w:proofErr w:type="gramStart"/>
      <w:r w:rsidRPr="00E3094E">
        <w:rPr>
          <w:rFonts w:ascii="Times New Roman" w:hAnsi="Times New Roman" w:cs="Times New Roman"/>
          <w:sz w:val="24"/>
          <w:szCs w:val="24"/>
        </w:rPr>
        <w:t>A</w:t>
      </w:r>
      <w:proofErr w:type="gramEnd"/>
      <w:r w:rsidRPr="00E3094E">
        <w:rPr>
          <w:rFonts w:ascii="Times New Roman" w:hAnsi="Times New Roman" w:cs="Times New Roman"/>
          <w:sz w:val="24"/>
          <w:szCs w:val="24"/>
        </w:rPr>
        <w:t>.: A methodology to design humanlike embodied conversational agents. In: International Workshop on Human-Agent Interaction Design and Models (HAIDM’12). Valencia, Spain (2012), https:// hal.archives-ouvertes.fr/hal-00927488</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r w:rsidRPr="00E3094E">
        <w:rPr>
          <w:rFonts w:ascii="Times New Roman" w:hAnsi="Times New Roman" w:cs="Times New Roman"/>
          <w:sz w:val="24"/>
          <w:szCs w:val="24"/>
        </w:rPr>
        <w:t xml:space="preserve">Anderson, J.R., Boyle, C.F., </w:t>
      </w:r>
      <w:proofErr w:type="spellStart"/>
      <w:r w:rsidRPr="00E3094E">
        <w:rPr>
          <w:rFonts w:ascii="Times New Roman" w:hAnsi="Times New Roman" w:cs="Times New Roman"/>
          <w:sz w:val="24"/>
          <w:szCs w:val="24"/>
        </w:rPr>
        <w:t>Reiser</w:t>
      </w:r>
      <w:proofErr w:type="spellEnd"/>
      <w:r w:rsidRPr="00E3094E">
        <w:rPr>
          <w:rFonts w:ascii="Times New Roman" w:hAnsi="Times New Roman" w:cs="Times New Roman"/>
          <w:sz w:val="24"/>
          <w:szCs w:val="24"/>
        </w:rPr>
        <w:t xml:space="preserve">, B.J.: Intelligent tutoring systems. Science 228(4698), 456–462 (1985). https://doi.org/10.1126/science.228.4698.456, http: //science.sciencemag.org/content/228/4698/456 </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proofErr w:type="spellStart"/>
      <w:r w:rsidRPr="00E3094E">
        <w:rPr>
          <w:rFonts w:ascii="Times New Roman" w:hAnsi="Times New Roman" w:cs="Times New Roman"/>
          <w:sz w:val="24"/>
          <w:szCs w:val="24"/>
        </w:rPr>
        <w:t>Angeli</w:t>
      </w:r>
      <w:proofErr w:type="spellEnd"/>
      <w:r w:rsidRPr="00E3094E">
        <w:rPr>
          <w:rFonts w:ascii="Times New Roman" w:hAnsi="Times New Roman" w:cs="Times New Roman"/>
          <w:sz w:val="24"/>
          <w:szCs w:val="24"/>
        </w:rPr>
        <w:t xml:space="preserve">, A.D., Johnson, G.I., Coventry, </w:t>
      </w:r>
      <w:proofErr w:type="gramStart"/>
      <w:r w:rsidRPr="00E3094E">
        <w:rPr>
          <w:rFonts w:ascii="Times New Roman" w:hAnsi="Times New Roman" w:cs="Times New Roman"/>
          <w:sz w:val="24"/>
          <w:szCs w:val="24"/>
        </w:rPr>
        <w:t>L</w:t>
      </w:r>
      <w:proofErr w:type="gramEnd"/>
      <w:r w:rsidRPr="00E3094E">
        <w:rPr>
          <w:rFonts w:ascii="Times New Roman" w:hAnsi="Times New Roman" w:cs="Times New Roman"/>
          <w:sz w:val="24"/>
          <w:szCs w:val="24"/>
        </w:rPr>
        <w:t xml:space="preserve">.: The unfriendly user: Exploring social reactions to </w:t>
      </w:r>
      <w:proofErr w:type="spellStart"/>
      <w:r w:rsidRPr="00E3094E">
        <w:rPr>
          <w:rFonts w:ascii="Times New Roman" w:hAnsi="Times New Roman" w:cs="Times New Roman"/>
          <w:sz w:val="24"/>
          <w:szCs w:val="24"/>
        </w:rPr>
        <w:t>chatterbots</w:t>
      </w:r>
      <w:proofErr w:type="spellEnd"/>
      <w:r w:rsidRPr="00E3094E">
        <w:rPr>
          <w:rFonts w:ascii="Times New Roman" w:hAnsi="Times New Roman" w:cs="Times New Roman"/>
          <w:sz w:val="24"/>
          <w:szCs w:val="24"/>
        </w:rPr>
        <w:t xml:space="preserve">. In: Proceedings of International Conference on Affective Human Factor Design. pp. 467–474. </w:t>
      </w:r>
      <w:proofErr w:type="spellStart"/>
      <w:r w:rsidRPr="00E3094E">
        <w:rPr>
          <w:rFonts w:ascii="Times New Roman" w:hAnsi="Times New Roman" w:cs="Times New Roman"/>
          <w:sz w:val="24"/>
          <w:szCs w:val="24"/>
        </w:rPr>
        <w:t>Asean</w:t>
      </w:r>
      <w:proofErr w:type="spellEnd"/>
      <w:r w:rsidRPr="00E3094E">
        <w:rPr>
          <w:rFonts w:ascii="Times New Roman" w:hAnsi="Times New Roman" w:cs="Times New Roman"/>
          <w:sz w:val="24"/>
          <w:szCs w:val="24"/>
        </w:rPr>
        <w:t xml:space="preserve"> Academic Press (2001)</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r w:rsidRPr="00E3094E">
        <w:rPr>
          <w:rFonts w:ascii="Times New Roman" w:hAnsi="Times New Roman" w:cs="Times New Roman"/>
          <w:sz w:val="24"/>
          <w:szCs w:val="24"/>
        </w:rPr>
        <w:t>Dutta, D.: Developing an intelligent chat-bot tool to assist high school students for learning general knowledge subjects. Tech. rep., Georgia Institute of Technology (2017)</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proofErr w:type="spellStart"/>
      <w:r w:rsidRPr="00E3094E">
        <w:rPr>
          <w:rFonts w:ascii="Times New Roman" w:hAnsi="Times New Roman" w:cs="Times New Roman"/>
          <w:sz w:val="24"/>
          <w:szCs w:val="24"/>
        </w:rPr>
        <w:t>Goel</w:t>
      </w:r>
      <w:proofErr w:type="spellEnd"/>
      <w:r w:rsidRPr="00E3094E">
        <w:rPr>
          <w:rFonts w:ascii="Times New Roman" w:hAnsi="Times New Roman" w:cs="Times New Roman"/>
          <w:sz w:val="24"/>
          <w:szCs w:val="24"/>
        </w:rPr>
        <w:t xml:space="preserve">, A.K., </w:t>
      </w:r>
      <w:proofErr w:type="spellStart"/>
      <w:r w:rsidRPr="00E3094E">
        <w:rPr>
          <w:rFonts w:ascii="Times New Roman" w:hAnsi="Times New Roman" w:cs="Times New Roman"/>
          <w:sz w:val="24"/>
          <w:szCs w:val="24"/>
        </w:rPr>
        <w:t>Polepeddi</w:t>
      </w:r>
      <w:proofErr w:type="spellEnd"/>
      <w:r w:rsidRPr="00E3094E">
        <w:rPr>
          <w:rFonts w:ascii="Times New Roman" w:hAnsi="Times New Roman" w:cs="Times New Roman"/>
          <w:sz w:val="24"/>
          <w:szCs w:val="24"/>
        </w:rPr>
        <w:t xml:space="preserve">, </w:t>
      </w:r>
      <w:proofErr w:type="gramStart"/>
      <w:r w:rsidRPr="00E3094E">
        <w:rPr>
          <w:rFonts w:ascii="Times New Roman" w:hAnsi="Times New Roman" w:cs="Times New Roman"/>
          <w:sz w:val="24"/>
          <w:szCs w:val="24"/>
        </w:rPr>
        <w:t>L</w:t>
      </w:r>
      <w:proofErr w:type="gramEnd"/>
      <w:r w:rsidRPr="00E3094E">
        <w:rPr>
          <w:rFonts w:ascii="Times New Roman" w:hAnsi="Times New Roman" w:cs="Times New Roman"/>
          <w:sz w:val="24"/>
          <w:szCs w:val="24"/>
        </w:rPr>
        <w:t xml:space="preserve">.: Jill Watson: A Virtual Teaching Assistant for Online Education. Tech. rep., Georgia Institute of Technology (2016) 12 X. </w:t>
      </w:r>
      <w:proofErr w:type="spellStart"/>
      <w:r w:rsidRPr="00E3094E">
        <w:rPr>
          <w:rFonts w:ascii="Times New Roman" w:hAnsi="Times New Roman" w:cs="Times New Roman"/>
          <w:sz w:val="24"/>
          <w:szCs w:val="24"/>
        </w:rPr>
        <w:t>S´anchez-D´ıaz</w:t>
      </w:r>
      <w:proofErr w:type="spellEnd"/>
      <w:r w:rsidRPr="00E3094E">
        <w:rPr>
          <w:rFonts w:ascii="Times New Roman" w:hAnsi="Times New Roman" w:cs="Times New Roman"/>
          <w:sz w:val="24"/>
          <w:szCs w:val="24"/>
        </w:rPr>
        <w:t xml:space="preserve"> et al. </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r w:rsidRPr="00E3094E">
        <w:rPr>
          <w:rFonts w:ascii="Times New Roman" w:hAnsi="Times New Roman" w:cs="Times New Roman"/>
          <w:sz w:val="24"/>
          <w:szCs w:val="24"/>
        </w:rPr>
        <w:t xml:space="preserve">Huang, J., Zhou, M., Yang, D.: Extracting </w:t>
      </w:r>
      <w:proofErr w:type="spellStart"/>
      <w:r w:rsidRPr="00E3094E">
        <w:rPr>
          <w:rFonts w:ascii="Times New Roman" w:hAnsi="Times New Roman" w:cs="Times New Roman"/>
          <w:sz w:val="24"/>
          <w:szCs w:val="24"/>
        </w:rPr>
        <w:t>chatbot</w:t>
      </w:r>
      <w:proofErr w:type="spellEnd"/>
      <w:r w:rsidRPr="00E3094E">
        <w:rPr>
          <w:rFonts w:ascii="Times New Roman" w:hAnsi="Times New Roman" w:cs="Times New Roman"/>
          <w:sz w:val="24"/>
          <w:szCs w:val="24"/>
        </w:rPr>
        <w:t xml:space="preserve"> knowledge from online discussion forums. In: Proceedings of the 20th International Joint Conference on </w:t>
      </w:r>
      <w:proofErr w:type="spellStart"/>
      <w:r w:rsidRPr="00E3094E">
        <w:rPr>
          <w:rFonts w:ascii="Times New Roman" w:hAnsi="Times New Roman" w:cs="Times New Roman"/>
          <w:sz w:val="24"/>
          <w:szCs w:val="24"/>
        </w:rPr>
        <w:t>Artifical</w:t>
      </w:r>
      <w:proofErr w:type="spellEnd"/>
      <w:r w:rsidRPr="00E3094E">
        <w:rPr>
          <w:rFonts w:ascii="Times New Roman" w:hAnsi="Times New Roman" w:cs="Times New Roman"/>
          <w:sz w:val="24"/>
          <w:szCs w:val="24"/>
        </w:rPr>
        <w:t xml:space="preserve"> Intelligence. pp. 423–428. IJCAI’07, Morgan Kaufmann Publishers Inc., San Francisco, CA, USA (2007) </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proofErr w:type="spellStart"/>
      <w:r w:rsidRPr="00E3094E">
        <w:rPr>
          <w:rFonts w:ascii="Times New Roman" w:hAnsi="Times New Roman" w:cs="Times New Roman"/>
          <w:sz w:val="24"/>
          <w:szCs w:val="24"/>
        </w:rPr>
        <w:t>Jia</w:t>
      </w:r>
      <w:proofErr w:type="spellEnd"/>
      <w:r w:rsidRPr="00E3094E">
        <w:rPr>
          <w:rFonts w:ascii="Times New Roman" w:hAnsi="Times New Roman" w:cs="Times New Roman"/>
          <w:sz w:val="24"/>
          <w:szCs w:val="24"/>
        </w:rPr>
        <w:t xml:space="preserve">, J.: CSIEC (computer simulator in educational communication): An intelligent web-based teaching system for foreign language learning. </w:t>
      </w:r>
      <w:proofErr w:type="spellStart"/>
      <w:r w:rsidRPr="00E3094E">
        <w:rPr>
          <w:rFonts w:ascii="Times New Roman" w:hAnsi="Times New Roman" w:cs="Times New Roman"/>
          <w:sz w:val="24"/>
          <w:szCs w:val="24"/>
        </w:rPr>
        <w:t>CoRR</w:t>
      </w:r>
      <w:proofErr w:type="spellEnd"/>
      <w:r w:rsidRPr="00E3094E">
        <w:rPr>
          <w:rFonts w:ascii="Times New Roman" w:hAnsi="Times New Roman" w:cs="Times New Roman"/>
          <w:sz w:val="24"/>
          <w:szCs w:val="24"/>
        </w:rPr>
        <w:t xml:space="preserve"> (2003), http:// arxiv.org/abs/cs.CY/0312030 </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proofErr w:type="spellStart"/>
      <w:r w:rsidRPr="00E3094E">
        <w:rPr>
          <w:rFonts w:ascii="Times New Roman" w:hAnsi="Times New Roman" w:cs="Times New Roman"/>
          <w:sz w:val="24"/>
          <w:szCs w:val="24"/>
        </w:rPr>
        <w:t>Makinson</w:t>
      </w:r>
      <w:proofErr w:type="spellEnd"/>
      <w:r w:rsidRPr="00E3094E">
        <w:rPr>
          <w:rFonts w:ascii="Times New Roman" w:hAnsi="Times New Roman" w:cs="Times New Roman"/>
          <w:sz w:val="24"/>
          <w:szCs w:val="24"/>
        </w:rPr>
        <w:t xml:space="preserve">, D.: Sets, Logic and </w:t>
      </w:r>
      <w:proofErr w:type="spellStart"/>
      <w:r w:rsidRPr="00E3094E">
        <w:rPr>
          <w:rFonts w:ascii="Times New Roman" w:hAnsi="Times New Roman" w:cs="Times New Roman"/>
          <w:sz w:val="24"/>
          <w:szCs w:val="24"/>
        </w:rPr>
        <w:t>Maths</w:t>
      </w:r>
      <w:proofErr w:type="spellEnd"/>
      <w:r w:rsidRPr="00E3094E">
        <w:rPr>
          <w:rFonts w:ascii="Times New Roman" w:hAnsi="Times New Roman" w:cs="Times New Roman"/>
          <w:sz w:val="24"/>
          <w:szCs w:val="24"/>
        </w:rPr>
        <w:t xml:space="preserve"> for Computing. Springer-</w:t>
      </w:r>
      <w:proofErr w:type="spellStart"/>
      <w:r w:rsidRPr="00E3094E">
        <w:rPr>
          <w:rFonts w:ascii="Times New Roman" w:hAnsi="Times New Roman" w:cs="Times New Roman"/>
          <w:sz w:val="24"/>
          <w:szCs w:val="24"/>
        </w:rPr>
        <w:t>Verlag</w:t>
      </w:r>
      <w:proofErr w:type="spellEnd"/>
      <w:r w:rsidRPr="00E3094E">
        <w:rPr>
          <w:rFonts w:ascii="Times New Roman" w:hAnsi="Times New Roman" w:cs="Times New Roman"/>
          <w:sz w:val="24"/>
          <w:szCs w:val="24"/>
        </w:rPr>
        <w:t xml:space="preserve"> (2012) </w:t>
      </w:r>
    </w:p>
    <w:p w:rsidR="000C77E6" w:rsidRPr="00E3094E" w:rsidRDefault="000C77E6" w:rsidP="00E3094E">
      <w:pPr>
        <w:spacing w:after="0"/>
        <w:jc w:val="both"/>
        <w:rPr>
          <w:rFonts w:ascii="Times New Roman" w:hAnsi="Times New Roman" w:cs="Times New Roman"/>
          <w:sz w:val="24"/>
          <w:szCs w:val="24"/>
        </w:rPr>
      </w:pPr>
    </w:p>
    <w:p w:rsidR="000C77E6" w:rsidRPr="00E3094E" w:rsidRDefault="000C77E6" w:rsidP="00C7662A">
      <w:pPr>
        <w:numPr>
          <w:ilvl w:val="0"/>
          <w:numId w:val="16"/>
        </w:numPr>
        <w:spacing w:after="0"/>
        <w:jc w:val="both"/>
        <w:rPr>
          <w:rFonts w:ascii="Times New Roman" w:hAnsi="Times New Roman" w:cs="Times New Roman"/>
          <w:sz w:val="24"/>
          <w:szCs w:val="24"/>
        </w:rPr>
      </w:pPr>
      <w:r w:rsidRPr="00E3094E">
        <w:rPr>
          <w:rFonts w:ascii="Times New Roman" w:hAnsi="Times New Roman" w:cs="Times New Roman"/>
          <w:sz w:val="24"/>
          <w:szCs w:val="24"/>
        </w:rPr>
        <w:t>Reyes-</w:t>
      </w:r>
      <w:proofErr w:type="spellStart"/>
      <w:r w:rsidRPr="00E3094E">
        <w:rPr>
          <w:rFonts w:ascii="Times New Roman" w:hAnsi="Times New Roman" w:cs="Times New Roman"/>
          <w:sz w:val="24"/>
          <w:szCs w:val="24"/>
        </w:rPr>
        <w:t>Gonz´alez</w:t>
      </w:r>
      <w:proofErr w:type="spellEnd"/>
      <w:r w:rsidRPr="00E3094E">
        <w:rPr>
          <w:rFonts w:ascii="Times New Roman" w:hAnsi="Times New Roman" w:cs="Times New Roman"/>
          <w:sz w:val="24"/>
          <w:szCs w:val="24"/>
        </w:rPr>
        <w:t xml:space="preserve">, Y., </w:t>
      </w:r>
      <w:proofErr w:type="spellStart"/>
      <w:r w:rsidRPr="00E3094E">
        <w:rPr>
          <w:rFonts w:ascii="Times New Roman" w:hAnsi="Times New Roman" w:cs="Times New Roman"/>
          <w:sz w:val="24"/>
          <w:szCs w:val="24"/>
        </w:rPr>
        <w:t>Mart´ınez-S´anchez</w:t>
      </w:r>
      <w:proofErr w:type="spellEnd"/>
      <w:r w:rsidRPr="00E3094E">
        <w:rPr>
          <w:rFonts w:ascii="Times New Roman" w:hAnsi="Times New Roman" w:cs="Times New Roman"/>
          <w:sz w:val="24"/>
          <w:szCs w:val="24"/>
        </w:rPr>
        <w:t xml:space="preserve">, N., </w:t>
      </w:r>
      <w:proofErr w:type="spellStart"/>
      <w:r w:rsidRPr="00E3094E">
        <w:rPr>
          <w:rFonts w:ascii="Times New Roman" w:hAnsi="Times New Roman" w:cs="Times New Roman"/>
          <w:sz w:val="24"/>
          <w:szCs w:val="24"/>
        </w:rPr>
        <w:t>D´ıaz-Sardi˜nas</w:t>
      </w:r>
      <w:proofErr w:type="spellEnd"/>
      <w:r w:rsidRPr="00E3094E">
        <w:rPr>
          <w:rFonts w:ascii="Times New Roman" w:hAnsi="Times New Roman" w:cs="Times New Roman"/>
          <w:sz w:val="24"/>
          <w:szCs w:val="24"/>
        </w:rPr>
        <w:t xml:space="preserve">, A., </w:t>
      </w:r>
      <w:proofErr w:type="spellStart"/>
      <w:r w:rsidRPr="00E3094E">
        <w:rPr>
          <w:rFonts w:ascii="Times New Roman" w:hAnsi="Times New Roman" w:cs="Times New Roman"/>
          <w:sz w:val="24"/>
          <w:szCs w:val="24"/>
        </w:rPr>
        <w:t>Patterson-Pe˜na</w:t>
      </w:r>
      <w:proofErr w:type="spellEnd"/>
      <w:r w:rsidRPr="00E3094E">
        <w:rPr>
          <w:rFonts w:ascii="Times New Roman" w:hAnsi="Times New Roman" w:cs="Times New Roman"/>
          <w:sz w:val="24"/>
          <w:szCs w:val="24"/>
        </w:rPr>
        <w:t xml:space="preserve">, </w:t>
      </w:r>
      <w:proofErr w:type="gramStart"/>
      <w:r w:rsidRPr="00E3094E">
        <w:rPr>
          <w:rFonts w:ascii="Times New Roman" w:hAnsi="Times New Roman" w:cs="Times New Roman"/>
          <w:sz w:val="24"/>
          <w:szCs w:val="24"/>
        </w:rPr>
        <w:t>M</w:t>
      </w:r>
      <w:proofErr w:type="gramEnd"/>
      <w:r w:rsidRPr="00E3094E">
        <w:rPr>
          <w:rFonts w:ascii="Times New Roman" w:hAnsi="Times New Roman" w:cs="Times New Roman"/>
          <w:sz w:val="24"/>
          <w:szCs w:val="24"/>
        </w:rPr>
        <w:t xml:space="preserve">.: Conceptual clustering: a new approach to student modeling in intelligent tutoring systems. </w:t>
      </w:r>
      <w:proofErr w:type="spellStart"/>
      <w:r w:rsidRPr="00E3094E">
        <w:rPr>
          <w:rFonts w:ascii="Times New Roman" w:hAnsi="Times New Roman" w:cs="Times New Roman"/>
          <w:sz w:val="24"/>
          <w:szCs w:val="24"/>
        </w:rPr>
        <w:t>Revista</w:t>
      </w:r>
      <w:proofErr w:type="spellEnd"/>
      <w:r w:rsidRPr="00E3094E">
        <w:rPr>
          <w:rFonts w:ascii="Times New Roman" w:hAnsi="Times New Roman" w:cs="Times New Roman"/>
          <w:sz w:val="24"/>
          <w:szCs w:val="24"/>
        </w:rPr>
        <w:t xml:space="preserve"> </w:t>
      </w:r>
      <w:proofErr w:type="spellStart"/>
      <w:r w:rsidRPr="00E3094E">
        <w:rPr>
          <w:rFonts w:ascii="Times New Roman" w:hAnsi="Times New Roman" w:cs="Times New Roman"/>
          <w:sz w:val="24"/>
          <w:szCs w:val="24"/>
        </w:rPr>
        <w:t>Facultad</w:t>
      </w:r>
      <w:proofErr w:type="spellEnd"/>
      <w:r w:rsidRPr="00E3094E">
        <w:rPr>
          <w:rFonts w:ascii="Times New Roman" w:hAnsi="Times New Roman" w:cs="Times New Roman"/>
          <w:sz w:val="24"/>
          <w:szCs w:val="24"/>
        </w:rPr>
        <w:t xml:space="preserve"> de </w:t>
      </w:r>
      <w:proofErr w:type="spellStart"/>
      <w:r w:rsidRPr="00E3094E">
        <w:rPr>
          <w:rFonts w:ascii="Times New Roman" w:hAnsi="Times New Roman" w:cs="Times New Roman"/>
          <w:sz w:val="24"/>
          <w:szCs w:val="24"/>
        </w:rPr>
        <w:t>Ingenier´ıa</w:t>
      </w:r>
      <w:proofErr w:type="spellEnd"/>
      <w:r w:rsidRPr="00E3094E">
        <w:rPr>
          <w:rFonts w:ascii="Times New Roman" w:hAnsi="Times New Roman" w:cs="Times New Roman"/>
          <w:sz w:val="24"/>
          <w:szCs w:val="24"/>
        </w:rPr>
        <w:t xml:space="preserve"> 0(87), 70–76 (2018). https://doi.org/10.17533/udea.redin.n87a09, https://aprendeenlinea. udea.edu.co/</w:t>
      </w:r>
      <w:proofErr w:type="spellStart"/>
      <w:r w:rsidRPr="00E3094E">
        <w:rPr>
          <w:rFonts w:ascii="Times New Roman" w:hAnsi="Times New Roman" w:cs="Times New Roman"/>
          <w:sz w:val="24"/>
          <w:szCs w:val="24"/>
        </w:rPr>
        <w:t>revistas</w:t>
      </w:r>
      <w:proofErr w:type="spellEnd"/>
      <w:r w:rsidRPr="00E3094E">
        <w:rPr>
          <w:rFonts w:ascii="Times New Roman" w:hAnsi="Times New Roman" w:cs="Times New Roman"/>
          <w:sz w:val="24"/>
          <w:szCs w:val="24"/>
        </w:rPr>
        <w:t>/</w:t>
      </w:r>
      <w:proofErr w:type="spellStart"/>
      <w:r w:rsidRPr="00E3094E">
        <w:rPr>
          <w:rFonts w:ascii="Times New Roman" w:hAnsi="Times New Roman" w:cs="Times New Roman"/>
          <w:sz w:val="24"/>
          <w:szCs w:val="24"/>
        </w:rPr>
        <w:t>index.php</w:t>
      </w:r>
      <w:proofErr w:type="spellEnd"/>
      <w:r w:rsidRPr="00E3094E">
        <w:rPr>
          <w:rFonts w:ascii="Times New Roman" w:hAnsi="Times New Roman" w:cs="Times New Roman"/>
          <w:sz w:val="24"/>
          <w:szCs w:val="24"/>
        </w:rPr>
        <w:t>/</w:t>
      </w:r>
      <w:proofErr w:type="spellStart"/>
      <w:r w:rsidRPr="00E3094E">
        <w:rPr>
          <w:rFonts w:ascii="Times New Roman" w:hAnsi="Times New Roman" w:cs="Times New Roman"/>
          <w:sz w:val="24"/>
          <w:szCs w:val="24"/>
        </w:rPr>
        <w:t>ingenieria</w:t>
      </w:r>
      <w:proofErr w:type="spellEnd"/>
      <w:r w:rsidRPr="00E3094E">
        <w:rPr>
          <w:rFonts w:ascii="Times New Roman" w:hAnsi="Times New Roman" w:cs="Times New Roman"/>
          <w:sz w:val="24"/>
          <w:szCs w:val="24"/>
        </w:rPr>
        <w:t>/article/view/327565</w:t>
      </w:r>
    </w:p>
    <w:p w:rsidR="000C77E6" w:rsidRPr="00E3094E" w:rsidRDefault="000C77E6" w:rsidP="00E3094E">
      <w:pPr>
        <w:spacing w:after="0"/>
        <w:jc w:val="both"/>
        <w:rPr>
          <w:rFonts w:ascii="Times New Roman" w:hAnsi="Times New Roman" w:cs="Times New Roman"/>
          <w:sz w:val="24"/>
          <w:szCs w:val="24"/>
        </w:rPr>
      </w:pPr>
    </w:p>
    <w:p w:rsidR="00850892" w:rsidRPr="00E3094E" w:rsidRDefault="000C77E6" w:rsidP="00C7662A">
      <w:pPr>
        <w:numPr>
          <w:ilvl w:val="0"/>
          <w:numId w:val="16"/>
        </w:numPr>
        <w:spacing w:after="0"/>
        <w:jc w:val="both"/>
        <w:rPr>
          <w:rFonts w:ascii="Times New Roman" w:eastAsia="Times New Roman" w:hAnsi="Times New Roman" w:cs="Times New Roman"/>
          <w:color w:val="000000"/>
          <w:sz w:val="24"/>
          <w:szCs w:val="24"/>
        </w:rPr>
      </w:pPr>
      <w:r w:rsidRPr="00E3094E">
        <w:rPr>
          <w:rFonts w:ascii="Times New Roman" w:hAnsi="Times New Roman" w:cs="Times New Roman"/>
          <w:sz w:val="24"/>
          <w:szCs w:val="24"/>
        </w:rPr>
        <w:t xml:space="preserve">Russell, S., </w:t>
      </w:r>
      <w:proofErr w:type="spellStart"/>
      <w:r w:rsidRPr="00E3094E">
        <w:rPr>
          <w:rFonts w:ascii="Times New Roman" w:hAnsi="Times New Roman" w:cs="Times New Roman"/>
          <w:sz w:val="24"/>
          <w:szCs w:val="24"/>
        </w:rPr>
        <w:t>Norvig</w:t>
      </w:r>
      <w:proofErr w:type="spellEnd"/>
      <w:r w:rsidRPr="00E3094E">
        <w:rPr>
          <w:rFonts w:ascii="Times New Roman" w:hAnsi="Times New Roman" w:cs="Times New Roman"/>
          <w:sz w:val="24"/>
          <w:szCs w:val="24"/>
        </w:rPr>
        <w:t xml:space="preserve">, P.: Artificial Intelligence: A Modern Approach. Prentice Hall, Upper Saddle River, NJ, USA, 3 </w:t>
      </w:r>
      <w:proofErr w:type="spellStart"/>
      <w:r w:rsidRPr="00E3094E">
        <w:rPr>
          <w:rFonts w:ascii="Times New Roman" w:hAnsi="Times New Roman" w:cs="Times New Roman"/>
          <w:sz w:val="24"/>
          <w:szCs w:val="24"/>
        </w:rPr>
        <w:t>edn</w:t>
      </w:r>
      <w:proofErr w:type="spellEnd"/>
      <w:r w:rsidRPr="00E3094E">
        <w:rPr>
          <w:rFonts w:ascii="Times New Roman" w:hAnsi="Times New Roman" w:cs="Times New Roman"/>
          <w:sz w:val="24"/>
          <w:szCs w:val="24"/>
        </w:rPr>
        <w:t>. (2010)</w:t>
      </w:r>
    </w:p>
    <w:p w:rsidR="005E79F5" w:rsidRDefault="005E79F5" w:rsidP="00E3094E">
      <w:pPr>
        <w:spacing w:after="0"/>
        <w:jc w:val="both"/>
        <w:rPr>
          <w:rFonts w:ascii="Times New Roman" w:eastAsia="Times New Roman" w:hAnsi="Times New Roman" w:cs="Times New Roman"/>
          <w:color w:val="000000"/>
          <w:sz w:val="30"/>
          <w:szCs w:val="30"/>
        </w:rPr>
      </w:pPr>
    </w:p>
    <w:p w:rsidR="00E91B62" w:rsidRPr="00E3094E" w:rsidRDefault="00E91B62" w:rsidP="00E3094E">
      <w:pPr>
        <w:spacing w:after="0"/>
        <w:jc w:val="both"/>
        <w:rPr>
          <w:rFonts w:ascii="Times New Roman" w:eastAsia="Times New Roman" w:hAnsi="Times New Roman" w:cs="Times New Roman"/>
          <w:color w:val="000000"/>
          <w:sz w:val="30"/>
          <w:szCs w:val="30"/>
        </w:rPr>
      </w:pPr>
    </w:p>
    <w:p w:rsidR="00850892" w:rsidRPr="00C7662A" w:rsidRDefault="00405A5D" w:rsidP="00C7662A">
      <w:pPr>
        <w:numPr>
          <w:ilvl w:val="0"/>
          <w:numId w:val="10"/>
        </w:numPr>
        <w:spacing w:after="0"/>
        <w:jc w:val="both"/>
        <w:rPr>
          <w:rFonts w:ascii="Times New Roman" w:eastAsia="Times New Roman" w:hAnsi="Times New Roman" w:cs="Times New Roman"/>
          <w:color w:val="000000"/>
          <w:sz w:val="30"/>
          <w:szCs w:val="30"/>
        </w:rPr>
      </w:pPr>
      <w:r w:rsidRPr="00C7662A">
        <w:rPr>
          <w:rFonts w:ascii="Times New Roman" w:eastAsia="Times New Roman" w:hAnsi="Times New Roman" w:cs="Times New Roman"/>
          <w:color w:val="000000"/>
          <w:sz w:val="30"/>
          <w:szCs w:val="30"/>
        </w:rPr>
        <w:lastRenderedPageBreak/>
        <w:t>Methodology:</w:t>
      </w:r>
    </w:p>
    <w:p w:rsidR="000C77E6" w:rsidRPr="00E3094E" w:rsidRDefault="000C77E6" w:rsidP="009B3975">
      <w:pPr>
        <w:ind w:firstLine="360"/>
        <w:jc w:val="both"/>
        <w:rPr>
          <w:rFonts w:ascii="Times New Roman" w:hAnsi="Times New Roman" w:cs="Times New Roman"/>
          <w:sz w:val="24"/>
          <w:szCs w:val="24"/>
        </w:rPr>
      </w:pPr>
      <w:r w:rsidRPr="00E3094E">
        <w:rPr>
          <w:rFonts w:ascii="Times New Roman" w:hAnsi="Times New Roman" w:cs="Times New Roman"/>
          <w:sz w:val="24"/>
          <w:szCs w:val="24"/>
        </w:rPr>
        <w:t xml:space="preserve">Our proposal considers two main phases: </w:t>
      </w:r>
    </w:p>
    <w:p w:rsidR="009B3975" w:rsidRDefault="000C77E6" w:rsidP="009B3975">
      <w:pPr>
        <w:numPr>
          <w:ilvl w:val="0"/>
          <w:numId w:val="18"/>
        </w:numPr>
        <w:spacing w:after="0"/>
        <w:jc w:val="both"/>
        <w:rPr>
          <w:rFonts w:ascii="Times New Roman" w:hAnsi="Times New Roman" w:cs="Times New Roman"/>
          <w:sz w:val="24"/>
          <w:szCs w:val="24"/>
        </w:rPr>
      </w:pPr>
      <w:r w:rsidRPr="00E3094E">
        <w:rPr>
          <w:rFonts w:ascii="Times New Roman" w:hAnsi="Times New Roman" w:cs="Times New Roman"/>
          <w:sz w:val="24"/>
          <w:szCs w:val="24"/>
        </w:rPr>
        <w:t>Knowledge modeling</w:t>
      </w:r>
      <w:r w:rsidR="00FF3F4C" w:rsidRPr="00E3094E">
        <w:rPr>
          <w:rFonts w:ascii="Times New Roman" w:hAnsi="Times New Roman" w:cs="Times New Roman"/>
          <w:sz w:val="24"/>
          <w:szCs w:val="24"/>
        </w:rPr>
        <w:t>:</w:t>
      </w:r>
    </w:p>
    <w:p w:rsidR="000C77E6" w:rsidRPr="00E3094E" w:rsidRDefault="000C77E6" w:rsidP="009B3975">
      <w:pPr>
        <w:spacing w:after="0"/>
        <w:ind w:left="720" w:firstLine="720"/>
        <w:jc w:val="both"/>
        <w:rPr>
          <w:rFonts w:ascii="Times New Roman" w:hAnsi="Times New Roman" w:cs="Times New Roman"/>
          <w:sz w:val="24"/>
          <w:szCs w:val="24"/>
        </w:rPr>
      </w:pPr>
      <w:r w:rsidRPr="00E3094E">
        <w:rPr>
          <w:rFonts w:ascii="Times New Roman" w:hAnsi="Times New Roman" w:cs="Times New Roman"/>
          <w:sz w:val="24"/>
          <w:szCs w:val="24"/>
        </w:rPr>
        <w:t xml:space="preserve"> This phase determines how knowledge is represented and stored in the knowledge base. </w:t>
      </w:r>
    </w:p>
    <w:p w:rsidR="000C77E6" w:rsidRPr="00E3094E" w:rsidRDefault="000C77E6" w:rsidP="009B3975">
      <w:pPr>
        <w:numPr>
          <w:ilvl w:val="0"/>
          <w:numId w:val="18"/>
        </w:numPr>
        <w:spacing w:after="0"/>
        <w:jc w:val="both"/>
        <w:rPr>
          <w:rFonts w:ascii="Times New Roman" w:hAnsi="Times New Roman" w:cs="Times New Roman"/>
          <w:sz w:val="24"/>
          <w:szCs w:val="24"/>
        </w:rPr>
      </w:pPr>
      <w:r w:rsidRPr="00E3094E">
        <w:rPr>
          <w:rFonts w:ascii="Times New Roman" w:hAnsi="Times New Roman" w:cs="Times New Roman"/>
          <w:sz w:val="24"/>
          <w:szCs w:val="24"/>
        </w:rPr>
        <w:t>Conversation flow</w:t>
      </w:r>
      <w:r w:rsidR="00FF3F4C" w:rsidRPr="00E3094E">
        <w:rPr>
          <w:rFonts w:ascii="Times New Roman" w:hAnsi="Times New Roman" w:cs="Times New Roman"/>
          <w:sz w:val="24"/>
          <w:szCs w:val="24"/>
        </w:rPr>
        <w:t>:</w:t>
      </w:r>
    </w:p>
    <w:p w:rsidR="00850892" w:rsidRPr="00E3094E" w:rsidRDefault="000C77E6" w:rsidP="009B3975">
      <w:pPr>
        <w:spacing w:after="0"/>
        <w:ind w:left="720" w:firstLine="720"/>
        <w:jc w:val="both"/>
        <w:rPr>
          <w:rFonts w:ascii="Times New Roman" w:hAnsi="Times New Roman" w:cs="Times New Roman"/>
          <w:sz w:val="24"/>
          <w:szCs w:val="24"/>
        </w:rPr>
      </w:pPr>
      <w:r w:rsidRPr="00E3094E">
        <w:rPr>
          <w:rFonts w:ascii="Times New Roman" w:hAnsi="Times New Roman" w:cs="Times New Roman"/>
          <w:sz w:val="24"/>
          <w:szCs w:val="24"/>
        </w:rPr>
        <w:t>This section presents the formal definitions and foundations of the proposed methodology first. Later, each phase is described and contrasted with real-life queries. Finally, since implementation details vary across different conversation frameworks, they are not covered per se in the methodology. Nevertheless, conflict resolution and good implementation practices are broadly presented along a case study.</w:t>
      </w:r>
    </w:p>
    <w:p w:rsidR="00405A5D" w:rsidRPr="00E3094E" w:rsidRDefault="00405A5D" w:rsidP="009B3975">
      <w:pPr>
        <w:spacing w:after="0"/>
        <w:ind w:firstLine="720"/>
        <w:jc w:val="both"/>
        <w:rPr>
          <w:rFonts w:ascii="Times New Roman" w:eastAsia="Times New Roman" w:hAnsi="Times New Roman" w:cs="Times New Roman"/>
          <w:color w:val="000000"/>
          <w:sz w:val="24"/>
          <w:szCs w:val="24"/>
        </w:rPr>
      </w:pPr>
      <w:r w:rsidRPr="00E3094E">
        <w:rPr>
          <w:rFonts w:ascii="Times New Roman" w:hAnsi="Times New Roman" w:cs="Times New Roman"/>
          <w:color w:val="000000"/>
          <w:sz w:val="24"/>
          <w:szCs w:val="24"/>
        </w:rPr>
        <w:t>The system comprises of 3 modules as follows:</w:t>
      </w:r>
    </w:p>
    <w:p w:rsidR="00405A5D" w:rsidRPr="00E3094E" w:rsidRDefault="00405A5D" w:rsidP="00E3094E">
      <w:pPr>
        <w:pStyle w:val="ListParagraph"/>
        <w:numPr>
          <w:ilvl w:val="0"/>
          <w:numId w:val="6"/>
        </w:numPr>
        <w:jc w:val="both"/>
        <w:rPr>
          <w:rFonts w:ascii="Times New Roman" w:eastAsia="Times New Roman" w:hAnsi="Times New Roman" w:cs="Times New Roman"/>
          <w:color w:val="000000"/>
          <w:sz w:val="24"/>
          <w:szCs w:val="24"/>
        </w:rPr>
      </w:pPr>
      <w:r w:rsidRPr="00E3094E">
        <w:rPr>
          <w:rFonts w:ascii="Times New Roman" w:eastAsia="Times New Roman" w:hAnsi="Times New Roman" w:cs="Times New Roman"/>
          <w:color w:val="000000"/>
          <w:sz w:val="24"/>
          <w:szCs w:val="24"/>
        </w:rPr>
        <w:t xml:space="preserve">Admin Login: </w:t>
      </w:r>
    </w:p>
    <w:p w:rsidR="00405A5D" w:rsidRPr="00E3094E" w:rsidRDefault="00405A5D" w:rsidP="00E3094E">
      <w:pPr>
        <w:pStyle w:val="ListParagraph"/>
        <w:numPr>
          <w:ilvl w:val="0"/>
          <w:numId w:val="7"/>
        </w:numPr>
        <w:jc w:val="both"/>
        <w:rPr>
          <w:rFonts w:ascii="Times New Roman" w:eastAsia="Times New Roman" w:hAnsi="Times New Roman" w:cs="Times New Roman"/>
          <w:color w:val="000000"/>
          <w:sz w:val="24"/>
          <w:szCs w:val="24"/>
        </w:rPr>
      </w:pPr>
      <w:r w:rsidRPr="00E3094E">
        <w:rPr>
          <w:rFonts w:ascii="Times New Roman" w:eastAsia="Times New Roman" w:hAnsi="Times New Roman" w:cs="Times New Roman"/>
          <w:color w:val="000000"/>
          <w:sz w:val="24"/>
          <w:szCs w:val="24"/>
        </w:rPr>
        <w:t>User has to login to the system to access various helping pages through which user can ask queries to the system with the help of bot.</w:t>
      </w:r>
    </w:p>
    <w:p w:rsidR="00405A5D" w:rsidRPr="00E3094E" w:rsidRDefault="00405A5D" w:rsidP="00E3094E">
      <w:pPr>
        <w:pStyle w:val="ListParagraph"/>
        <w:ind w:left="1440"/>
        <w:jc w:val="both"/>
        <w:rPr>
          <w:rFonts w:ascii="Times New Roman" w:eastAsia="Times New Roman" w:hAnsi="Times New Roman" w:cs="Times New Roman"/>
          <w:color w:val="000000"/>
          <w:sz w:val="24"/>
          <w:szCs w:val="24"/>
        </w:rPr>
      </w:pPr>
    </w:p>
    <w:p w:rsidR="00405A5D" w:rsidRPr="00E3094E" w:rsidRDefault="00405A5D" w:rsidP="00E3094E">
      <w:pPr>
        <w:pStyle w:val="ListParagraph"/>
        <w:numPr>
          <w:ilvl w:val="0"/>
          <w:numId w:val="6"/>
        </w:numPr>
        <w:jc w:val="both"/>
        <w:rPr>
          <w:rFonts w:ascii="Times New Roman" w:eastAsia="Times New Roman" w:hAnsi="Times New Roman" w:cs="Times New Roman"/>
          <w:color w:val="000000"/>
          <w:sz w:val="24"/>
          <w:szCs w:val="24"/>
        </w:rPr>
      </w:pPr>
      <w:r w:rsidRPr="00E3094E">
        <w:rPr>
          <w:rFonts w:ascii="Times New Roman" w:eastAsia="Times New Roman" w:hAnsi="Times New Roman" w:cs="Times New Roman"/>
          <w:color w:val="000000"/>
          <w:sz w:val="24"/>
          <w:szCs w:val="24"/>
        </w:rPr>
        <w:t xml:space="preserve">Bot Chat: </w:t>
      </w:r>
    </w:p>
    <w:p w:rsidR="00405A5D" w:rsidRPr="00E3094E" w:rsidRDefault="00405A5D" w:rsidP="00E3094E">
      <w:pPr>
        <w:pStyle w:val="ListParagraph"/>
        <w:numPr>
          <w:ilvl w:val="0"/>
          <w:numId w:val="7"/>
        </w:numPr>
        <w:jc w:val="both"/>
        <w:rPr>
          <w:rFonts w:ascii="Times New Roman" w:eastAsia="Times New Roman" w:hAnsi="Times New Roman" w:cs="Times New Roman"/>
          <w:color w:val="000000"/>
          <w:sz w:val="24"/>
          <w:szCs w:val="24"/>
        </w:rPr>
      </w:pPr>
      <w:r w:rsidRPr="00E3094E">
        <w:rPr>
          <w:rFonts w:ascii="Times New Roman" w:eastAsia="Times New Roman" w:hAnsi="Times New Roman" w:cs="Times New Roman"/>
          <w:color w:val="000000"/>
          <w:sz w:val="24"/>
          <w:szCs w:val="24"/>
        </w:rPr>
        <w:t>User can chat with the bot it implies as if enquiring to the college person about college related activities.</w:t>
      </w:r>
    </w:p>
    <w:p w:rsidR="00405A5D" w:rsidRPr="00E3094E" w:rsidRDefault="00405A5D" w:rsidP="00E3094E">
      <w:pPr>
        <w:pStyle w:val="ListParagraph"/>
        <w:ind w:left="1440"/>
        <w:jc w:val="both"/>
        <w:rPr>
          <w:rFonts w:ascii="Times New Roman" w:eastAsia="Times New Roman" w:hAnsi="Times New Roman" w:cs="Times New Roman"/>
          <w:color w:val="000000"/>
          <w:sz w:val="24"/>
          <w:szCs w:val="24"/>
        </w:rPr>
      </w:pPr>
    </w:p>
    <w:p w:rsidR="00405A5D" w:rsidRPr="00E3094E" w:rsidRDefault="00405A5D" w:rsidP="00E3094E">
      <w:pPr>
        <w:pStyle w:val="ListParagraph"/>
        <w:numPr>
          <w:ilvl w:val="0"/>
          <w:numId w:val="6"/>
        </w:numPr>
        <w:jc w:val="both"/>
        <w:rPr>
          <w:rFonts w:ascii="Times New Roman" w:eastAsia="Times New Roman" w:hAnsi="Times New Roman" w:cs="Times New Roman"/>
          <w:color w:val="000000"/>
          <w:sz w:val="24"/>
          <w:szCs w:val="24"/>
        </w:rPr>
      </w:pPr>
      <w:r w:rsidRPr="00E3094E">
        <w:rPr>
          <w:rFonts w:ascii="Times New Roman" w:eastAsia="Times New Roman" w:hAnsi="Times New Roman" w:cs="Times New Roman"/>
          <w:color w:val="000000"/>
          <w:sz w:val="24"/>
          <w:szCs w:val="24"/>
        </w:rPr>
        <w:t xml:space="preserve">Text to Speech: </w:t>
      </w:r>
    </w:p>
    <w:p w:rsidR="00850892" w:rsidRPr="004A0DA9" w:rsidRDefault="00405A5D" w:rsidP="007A0D0E">
      <w:pPr>
        <w:pStyle w:val="ListParagraph"/>
        <w:numPr>
          <w:ilvl w:val="0"/>
          <w:numId w:val="7"/>
        </w:numPr>
        <w:jc w:val="both"/>
        <w:rPr>
          <w:rFonts w:ascii="Times New Roman" w:hAnsi="Times New Roman" w:cs="Times New Roman"/>
          <w:color w:val="000000"/>
          <w:sz w:val="24"/>
          <w:szCs w:val="24"/>
        </w:rPr>
      </w:pPr>
      <w:r w:rsidRPr="00E3094E">
        <w:rPr>
          <w:rFonts w:ascii="Times New Roman" w:eastAsia="Times New Roman" w:hAnsi="Times New Roman" w:cs="Times New Roman"/>
          <w:color w:val="000000"/>
          <w:sz w:val="24"/>
          <w:szCs w:val="24"/>
        </w:rPr>
        <w:t>The bot also speaks out the answer.</w:t>
      </w:r>
    </w:p>
    <w:p w:rsidR="004A0DA9" w:rsidRPr="00C7662A" w:rsidRDefault="004A0DA9" w:rsidP="004A0DA9">
      <w:pPr>
        <w:pStyle w:val="ListParagraph"/>
        <w:ind w:left="1440"/>
        <w:jc w:val="both"/>
        <w:rPr>
          <w:rFonts w:ascii="Times New Roman" w:hAnsi="Times New Roman" w:cs="Times New Roman"/>
          <w:color w:val="000000"/>
          <w:sz w:val="24"/>
          <w:szCs w:val="24"/>
        </w:rPr>
      </w:pPr>
    </w:p>
    <w:p w:rsidR="005E79F5" w:rsidRPr="005E79F5" w:rsidRDefault="005E79F5" w:rsidP="00C7662A">
      <w:pPr>
        <w:numPr>
          <w:ilvl w:val="0"/>
          <w:numId w:val="10"/>
        </w:numPr>
        <w:rPr>
          <w:rFonts w:ascii="Times New Roman" w:hAnsi="Times New Roman" w:cs="Times New Roman"/>
          <w:sz w:val="30"/>
          <w:szCs w:val="30"/>
        </w:rPr>
      </w:pPr>
      <w:r w:rsidRPr="005E79F5">
        <w:rPr>
          <w:rFonts w:ascii="Times New Roman" w:hAnsi="Times New Roman" w:cs="Times New Roman"/>
          <w:sz w:val="30"/>
          <w:szCs w:val="30"/>
        </w:rPr>
        <w:t>Hardware and Software Requirement</w:t>
      </w:r>
    </w:p>
    <w:p w:rsidR="005E79F5" w:rsidRPr="00554EA1" w:rsidRDefault="005E79F5" w:rsidP="005E79F5">
      <w:pPr>
        <w:numPr>
          <w:ilvl w:val="0"/>
          <w:numId w:val="11"/>
        </w:numPr>
        <w:suppressAutoHyphens w:val="0"/>
        <w:overflowPunct w:val="0"/>
        <w:spacing w:after="0"/>
        <w:jc w:val="both"/>
        <w:rPr>
          <w:rFonts w:ascii="Times New Roman" w:hAnsi="Times New Roman" w:cs="Times New Roman"/>
          <w:sz w:val="24"/>
          <w:szCs w:val="24"/>
        </w:rPr>
      </w:pPr>
      <w:r w:rsidRPr="00554EA1">
        <w:rPr>
          <w:rFonts w:ascii="Times New Roman" w:hAnsi="Times New Roman" w:cs="Times New Roman"/>
          <w:sz w:val="24"/>
          <w:szCs w:val="24"/>
        </w:rPr>
        <w:t>Hardware specification:</w:t>
      </w:r>
    </w:p>
    <w:p w:rsidR="005E79F5" w:rsidRPr="00554EA1" w:rsidRDefault="005E79F5" w:rsidP="005E79F5">
      <w:pPr>
        <w:spacing w:after="0"/>
        <w:ind w:left="1429"/>
        <w:jc w:val="both"/>
        <w:rPr>
          <w:rFonts w:ascii="Times New Roman" w:hAnsi="Times New Roman" w:cs="Times New Roman"/>
          <w:sz w:val="24"/>
          <w:szCs w:val="24"/>
        </w:rPr>
      </w:pPr>
      <w:r w:rsidRPr="00554EA1">
        <w:rPr>
          <w:rFonts w:ascii="Times New Roman" w:hAnsi="Times New Roman" w:cs="Times New Roman"/>
          <w:sz w:val="24"/>
          <w:szCs w:val="24"/>
        </w:rPr>
        <w:t xml:space="preserve">Processor: </w:t>
      </w:r>
      <w:r w:rsidRPr="00554EA1">
        <w:rPr>
          <w:rFonts w:ascii="Times New Roman" w:hAnsi="Times New Roman" w:cs="Times New Roman"/>
          <w:sz w:val="24"/>
          <w:szCs w:val="24"/>
        </w:rPr>
        <w:tab/>
      </w:r>
      <w:r w:rsidRPr="00554EA1">
        <w:rPr>
          <w:rFonts w:ascii="Times New Roman" w:hAnsi="Times New Roman" w:cs="Times New Roman"/>
          <w:sz w:val="24"/>
          <w:szCs w:val="24"/>
        </w:rPr>
        <w:tab/>
        <w:t>Intel core Duo 1.2 GHz or higher</w:t>
      </w:r>
    </w:p>
    <w:p w:rsidR="005E79F5" w:rsidRPr="00554EA1" w:rsidRDefault="005E79F5" w:rsidP="005E79F5">
      <w:pPr>
        <w:spacing w:after="0"/>
        <w:ind w:left="2847" w:firstLine="698"/>
        <w:jc w:val="both"/>
        <w:rPr>
          <w:rFonts w:ascii="Times New Roman" w:hAnsi="Times New Roman" w:cs="Times New Roman"/>
          <w:sz w:val="24"/>
          <w:szCs w:val="24"/>
        </w:rPr>
      </w:pPr>
      <w:r w:rsidRPr="00554EA1">
        <w:rPr>
          <w:rFonts w:ascii="Times New Roman" w:hAnsi="Times New Roman" w:cs="Times New Roman"/>
          <w:sz w:val="24"/>
          <w:szCs w:val="24"/>
        </w:rPr>
        <w:t xml:space="preserve">AMD </w:t>
      </w:r>
      <w:proofErr w:type="spellStart"/>
      <w:r w:rsidRPr="00554EA1">
        <w:rPr>
          <w:rFonts w:ascii="Times New Roman" w:hAnsi="Times New Roman" w:cs="Times New Roman"/>
          <w:sz w:val="24"/>
          <w:szCs w:val="24"/>
        </w:rPr>
        <w:t>Ryzen</w:t>
      </w:r>
      <w:proofErr w:type="spellEnd"/>
      <w:r w:rsidRPr="00554EA1">
        <w:rPr>
          <w:rFonts w:ascii="Times New Roman" w:hAnsi="Times New Roman" w:cs="Times New Roman"/>
          <w:sz w:val="24"/>
          <w:szCs w:val="24"/>
        </w:rPr>
        <w:t xml:space="preserve"> 2 1.0 GHz or higher</w:t>
      </w:r>
    </w:p>
    <w:p w:rsidR="005E79F5" w:rsidRPr="00554EA1" w:rsidRDefault="005E79F5" w:rsidP="005E79F5">
      <w:pPr>
        <w:spacing w:after="0"/>
        <w:ind w:left="709" w:firstLine="709"/>
        <w:jc w:val="both"/>
        <w:rPr>
          <w:rFonts w:ascii="Times New Roman" w:hAnsi="Times New Roman" w:cs="Times New Roman"/>
          <w:sz w:val="24"/>
          <w:szCs w:val="24"/>
        </w:rPr>
      </w:pPr>
      <w:r w:rsidRPr="00554EA1">
        <w:rPr>
          <w:rFonts w:ascii="Times New Roman" w:hAnsi="Times New Roman" w:cs="Times New Roman"/>
          <w:sz w:val="24"/>
          <w:szCs w:val="24"/>
        </w:rPr>
        <w:t>Ram:</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2 GB DDR4 2400 MHz or higher</w:t>
      </w:r>
    </w:p>
    <w:p w:rsidR="005E79F5" w:rsidRPr="00554EA1" w:rsidRDefault="005E79F5" w:rsidP="005E79F5">
      <w:pPr>
        <w:spacing w:after="0"/>
        <w:ind w:left="3600" w:hanging="2182"/>
        <w:jc w:val="both"/>
        <w:rPr>
          <w:rFonts w:ascii="Times New Roman" w:hAnsi="Times New Roman" w:cs="Times New Roman"/>
          <w:sz w:val="24"/>
          <w:szCs w:val="24"/>
        </w:rPr>
      </w:pPr>
      <w:r w:rsidRPr="00554EA1">
        <w:rPr>
          <w:rFonts w:ascii="Times New Roman" w:hAnsi="Times New Roman" w:cs="Times New Roman"/>
          <w:sz w:val="24"/>
          <w:szCs w:val="24"/>
        </w:rPr>
        <w:t>Host OS:</w:t>
      </w:r>
      <w:r w:rsidRPr="00554EA1">
        <w:rPr>
          <w:rFonts w:ascii="Times New Roman" w:hAnsi="Times New Roman" w:cs="Times New Roman"/>
          <w:sz w:val="24"/>
          <w:szCs w:val="24"/>
        </w:rPr>
        <w:tab/>
        <w:t xml:space="preserve">Windows 7 SP1, Ubuntu Linux 16.07 </w:t>
      </w:r>
    </w:p>
    <w:p w:rsidR="005E79F5" w:rsidRPr="00554EA1" w:rsidRDefault="005E79F5" w:rsidP="005E79F5">
      <w:pPr>
        <w:spacing w:after="0"/>
        <w:jc w:val="both"/>
        <w:rPr>
          <w:rFonts w:ascii="Times New Roman" w:hAnsi="Times New Roman" w:cs="Times New Roman"/>
          <w:sz w:val="24"/>
          <w:szCs w:val="24"/>
        </w:rPr>
      </w:pPr>
    </w:p>
    <w:p w:rsidR="005E79F5" w:rsidRPr="00554EA1" w:rsidRDefault="005E79F5" w:rsidP="005E79F5">
      <w:pPr>
        <w:numPr>
          <w:ilvl w:val="0"/>
          <w:numId w:val="12"/>
        </w:numPr>
        <w:suppressAutoHyphens w:val="0"/>
        <w:overflowPunct w:val="0"/>
        <w:spacing w:after="0"/>
        <w:jc w:val="both"/>
        <w:rPr>
          <w:rFonts w:ascii="Times New Roman" w:hAnsi="Times New Roman" w:cs="Times New Roman"/>
          <w:sz w:val="24"/>
          <w:szCs w:val="24"/>
        </w:rPr>
      </w:pPr>
      <w:r w:rsidRPr="00554EA1">
        <w:rPr>
          <w:rFonts w:ascii="Times New Roman" w:hAnsi="Times New Roman" w:cs="Times New Roman"/>
          <w:sz w:val="24"/>
          <w:szCs w:val="24"/>
        </w:rPr>
        <w:t>Software specification:</w:t>
      </w:r>
    </w:p>
    <w:p w:rsidR="005E79F5" w:rsidRPr="00554EA1" w:rsidRDefault="005327AC" w:rsidP="005E79F5">
      <w:pPr>
        <w:spacing w:after="0"/>
        <w:ind w:left="1418" w:firstLine="11"/>
        <w:jc w:val="both"/>
        <w:rPr>
          <w:rFonts w:ascii="Times New Roman" w:hAnsi="Times New Roman" w:cs="Times New Roman"/>
          <w:sz w:val="24"/>
          <w:szCs w:val="24"/>
        </w:rPr>
      </w:pPr>
      <w:r>
        <w:rPr>
          <w:rFonts w:ascii="Times New Roman" w:hAnsi="Times New Roman" w:cs="Times New Roman"/>
          <w:sz w:val="24"/>
          <w:szCs w:val="24"/>
        </w:rPr>
        <w:t>Front-End: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79F5" w:rsidRPr="00554EA1">
        <w:rPr>
          <w:rFonts w:ascii="Times New Roman" w:hAnsi="Times New Roman" w:cs="Times New Roman"/>
          <w:sz w:val="24"/>
          <w:szCs w:val="24"/>
        </w:rPr>
        <w:t>HTML 5, JavaScript (ECMA script 6)</w:t>
      </w:r>
    </w:p>
    <w:p w:rsidR="005327AC" w:rsidRDefault="005327AC" w:rsidP="005E79F5">
      <w:pPr>
        <w:spacing w:after="0"/>
        <w:ind w:left="4958" w:hanging="3540"/>
        <w:jc w:val="both"/>
        <w:rPr>
          <w:rFonts w:ascii="Times New Roman" w:hAnsi="Times New Roman" w:cs="Times New Roman"/>
          <w:sz w:val="24"/>
          <w:szCs w:val="24"/>
        </w:rPr>
      </w:pPr>
      <w:r>
        <w:rPr>
          <w:rFonts w:ascii="Times New Roman" w:hAnsi="Times New Roman" w:cs="Times New Roman"/>
          <w:sz w:val="24"/>
          <w:szCs w:val="24"/>
        </w:rPr>
        <w:t>Development Environment:</w:t>
      </w:r>
      <w:r w:rsidR="005E79F5" w:rsidRPr="00554E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E79F5" w:rsidRPr="00554EA1">
        <w:rPr>
          <w:rFonts w:ascii="Times New Roman" w:hAnsi="Times New Roman" w:cs="Times New Roman"/>
          <w:sz w:val="24"/>
          <w:szCs w:val="24"/>
        </w:rPr>
        <w:t>Microsoft Visual Studio 2019</w:t>
      </w:r>
      <w:r>
        <w:rPr>
          <w:rFonts w:ascii="Times New Roman" w:hAnsi="Times New Roman" w:cs="Times New Roman"/>
          <w:sz w:val="24"/>
          <w:szCs w:val="24"/>
        </w:rPr>
        <w:t xml:space="preserve">, </w:t>
      </w:r>
    </w:p>
    <w:p w:rsidR="005E79F5" w:rsidRPr="00554EA1" w:rsidRDefault="005327AC" w:rsidP="005327AC">
      <w:pPr>
        <w:spacing w:after="0"/>
        <w:ind w:left="3600" w:firstLine="720"/>
        <w:jc w:val="both"/>
        <w:rPr>
          <w:rFonts w:ascii="Times New Roman" w:hAnsi="Times New Roman" w:cs="Times New Roman"/>
          <w:sz w:val="24"/>
          <w:szCs w:val="24"/>
        </w:rPr>
      </w:pPr>
      <w:proofErr w:type="spellStart"/>
      <w:r w:rsidRPr="005327AC">
        <w:rPr>
          <w:rFonts w:ascii="Times New Roman" w:hAnsi="Times New Roman" w:cs="Times New Roman"/>
          <w:sz w:val="24"/>
          <w:szCs w:val="24"/>
        </w:rPr>
        <w:t>PyCharm</w:t>
      </w:r>
      <w:proofErr w:type="spellEnd"/>
      <w:r w:rsidRPr="005327AC">
        <w:rPr>
          <w:rFonts w:ascii="Times New Roman" w:hAnsi="Times New Roman" w:cs="Times New Roman"/>
          <w:sz w:val="24"/>
          <w:szCs w:val="24"/>
        </w:rPr>
        <w:t xml:space="preserve"> Community Edition 2020.1.2 </w:t>
      </w:r>
    </w:p>
    <w:p w:rsidR="005E79F5" w:rsidRPr="00554EA1" w:rsidRDefault="005327AC" w:rsidP="005E79F5">
      <w:pPr>
        <w:spacing w:after="0"/>
        <w:ind w:left="4958" w:hanging="3540"/>
        <w:jc w:val="both"/>
        <w:rPr>
          <w:rFonts w:ascii="Times New Roman" w:hAnsi="Times New Roman" w:cs="Times New Roman"/>
          <w:sz w:val="24"/>
          <w:szCs w:val="24"/>
        </w:rPr>
      </w:pPr>
      <w:r>
        <w:rPr>
          <w:rFonts w:ascii="Times New Roman" w:hAnsi="Times New Roman" w:cs="Times New Roman"/>
          <w:sz w:val="24"/>
          <w:szCs w:val="24"/>
        </w:rPr>
        <w:t>Back-End:                               Python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-Flask)</w:t>
      </w:r>
    </w:p>
    <w:p w:rsidR="005E79F5" w:rsidRPr="00554EA1" w:rsidRDefault="005E79F5" w:rsidP="005E79F5">
      <w:pPr>
        <w:spacing w:after="0"/>
        <w:ind w:left="709" w:firstLine="709"/>
        <w:jc w:val="both"/>
        <w:rPr>
          <w:rFonts w:ascii="Times New Roman" w:hAnsi="Times New Roman" w:cs="Times New Roman"/>
          <w:sz w:val="24"/>
          <w:szCs w:val="24"/>
        </w:rPr>
      </w:pPr>
      <w:r w:rsidRPr="00554EA1">
        <w:rPr>
          <w:rFonts w:ascii="Times New Roman" w:hAnsi="Times New Roman" w:cs="Times New Roman"/>
          <w:sz w:val="24"/>
          <w:szCs w:val="24"/>
        </w:rPr>
        <w:t>UI Interfacing:</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 xml:space="preserve"> </w:t>
      </w:r>
      <w:r w:rsidRPr="00554EA1">
        <w:rPr>
          <w:rFonts w:ascii="Times New Roman" w:hAnsi="Times New Roman" w:cs="Times New Roman"/>
          <w:sz w:val="24"/>
          <w:szCs w:val="24"/>
        </w:rPr>
        <w:tab/>
        <w:t>CSS 3</w:t>
      </w:r>
    </w:p>
    <w:p w:rsidR="005E79F5" w:rsidRPr="00554EA1" w:rsidRDefault="005E79F5" w:rsidP="005E79F5">
      <w:pPr>
        <w:spacing w:after="0"/>
        <w:ind w:left="698"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VCS (Version Control System): </w:t>
      </w:r>
      <w:r w:rsidRPr="00554EA1">
        <w:rPr>
          <w:rFonts w:ascii="Times New Roman" w:hAnsi="Times New Roman" w:cs="Times New Roman"/>
          <w:sz w:val="24"/>
          <w:szCs w:val="24"/>
        </w:rPr>
        <w:tab/>
        <w:t xml:space="preserve">Local – </w:t>
      </w:r>
      <w:proofErr w:type="spellStart"/>
      <w:r w:rsidRPr="00554EA1">
        <w:rPr>
          <w:rFonts w:ascii="Times New Roman" w:hAnsi="Times New Roman" w:cs="Times New Roman"/>
          <w:sz w:val="24"/>
          <w:szCs w:val="24"/>
        </w:rPr>
        <w:t>Git</w:t>
      </w:r>
      <w:proofErr w:type="spellEnd"/>
      <w:r w:rsidRPr="00554EA1">
        <w:rPr>
          <w:rFonts w:ascii="Times New Roman" w:hAnsi="Times New Roman" w:cs="Times New Roman"/>
          <w:sz w:val="24"/>
          <w:szCs w:val="24"/>
        </w:rPr>
        <w:t xml:space="preserve"> 2.27   </w:t>
      </w:r>
      <w:r w:rsidRPr="00554EA1">
        <w:rPr>
          <w:rFonts w:ascii="Times New Roman" w:hAnsi="Times New Roman" w:cs="Times New Roman"/>
          <w:sz w:val="24"/>
          <w:szCs w:val="24"/>
        </w:rPr>
        <w:tab/>
      </w:r>
    </w:p>
    <w:p w:rsidR="005E79F5" w:rsidRPr="00554EA1" w:rsidRDefault="005E79F5" w:rsidP="005E79F5">
      <w:pPr>
        <w:spacing w:after="0"/>
        <w:ind w:left="5040"/>
        <w:jc w:val="both"/>
        <w:rPr>
          <w:rFonts w:ascii="Times New Roman" w:hAnsi="Times New Roman" w:cs="Times New Roman"/>
          <w:sz w:val="24"/>
          <w:szCs w:val="24"/>
        </w:rPr>
      </w:pPr>
      <w:r w:rsidRPr="00554EA1">
        <w:rPr>
          <w:rFonts w:ascii="Times New Roman" w:hAnsi="Times New Roman" w:cs="Times New Roman"/>
          <w:sz w:val="24"/>
          <w:szCs w:val="24"/>
        </w:rPr>
        <w:t xml:space="preserve">Cloud- Microsoft </w:t>
      </w:r>
      <w:proofErr w:type="spellStart"/>
      <w:r w:rsidRPr="00554EA1">
        <w:rPr>
          <w:rFonts w:ascii="Times New Roman" w:hAnsi="Times New Roman" w:cs="Times New Roman"/>
          <w:sz w:val="24"/>
          <w:szCs w:val="24"/>
        </w:rPr>
        <w:t>Github</w:t>
      </w:r>
      <w:proofErr w:type="spellEnd"/>
    </w:p>
    <w:sectPr w:rsidR="005E79F5" w:rsidRPr="00554EA1" w:rsidSect="009B3975">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font311">
    <w:altName w:val="Times New Roman"/>
    <w:charset w:val="01"/>
    <w:family w:val="auto"/>
    <w:pitch w:val="variable"/>
  </w:font>
  <w:font w:name="Liberation Sans">
    <w:altName w:val="Arial"/>
    <w:charset w:val="01"/>
    <w:family w:val="swiss"/>
    <w:pitch w:val="variable"/>
  </w:font>
  <w:font w:name="AR PL SungtiL GB">
    <w:charset w:val="01"/>
    <w:family w:val="auto"/>
    <w:pitch w:val="variable"/>
  </w:font>
  <w:font w:name="FreeSans">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5">
    <w:nsid w:val="00000006"/>
    <w:multiLevelType w:val="multilevel"/>
    <w:tmpl w:val="00000006"/>
    <w:name w:val="WWNum7"/>
    <w:lvl w:ilvl="0">
      <w:start w:val="1"/>
      <w:numFmt w:val="decimal"/>
      <w:lvlText w:val="%1."/>
      <w:lvlJc w:val="left"/>
      <w:pPr>
        <w:tabs>
          <w:tab w:val="num" w:pos="360"/>
        </w:tabs>
        <w:ind w:left="1440" w:hanging="360"/>
      </w:pPr>
    </w:lvl>
    <w:lvl w:ilvl="1">
      <w:start w:val="1"/>
      <w:numFmt w:val="lowerLetter"/>
      <w:lvlText w:val="%2."/>
      <w:lvlJc w:val="left"/>
      <w:pPr>
        <w:tabs>
          <w:tab w:val="num" w:pos="360"/>
        </w:tabs>
        <w:ind w:left="2160" w:hanging="360"/>
      </w:pPr>
    </w:lvl>
    <w:lvl w:ilvl="2">
      <w:start w:val="1"/>
      <w:numFmt w:val="lowerRoman"/>
      <w:lvlText w:val="%3."/>
      <w:lvlJc w:val="right"/>
      <w:pPr>
        <w:tabs>
          <w:tab w:val="num" w:pos="360"/>
        </w:tabs>
        <w:ind w:left="2880" w:hanging="180"/>
      </w:pPr>
    </w:lvl>
    <w:lvl w:ilvl="3">
      <w:start w:val="1"/>
      <w:numFmt w:val="decimal"/>
      <w:lvlText w:val="%4."/>
      <w:lvlJc w:val="left"/>
      <w:pPr>
        <w:tabs>
          <w:tab w:val="num" w:pos="360"/>
        </w:tabs>
        <w:ind w:left="3600" w:hanging="360"/>
      </w:pPr>
    </w:lvl>
    <w:lvl w:ilvl="4">
      <w:start w:val="1"/>
      <w:numFmt w:val="lowerLetter"/>
      <w:lvlText w:val="%5."/>
      <w:lvlJc w:val="left"/>
      <w:pPr>
        <w:tabs>
          <w:tab w:val="num" w:pos="360"/>
        </w:tabs>
        <w:ind w:left="4320" w:hanging="360"/>
      </w:pPr>
    </w:lvl>
    <w:lvl w:ilvl="5">
      <w:start w:val="1"/>
      <w:numFmt w:val="lowerRoman"/>
      <w:lvlText w:val="%6."/>
      <w:lvlJc w:val="right"/>
      <w:pPr>
        <w:tabs>
          <w:tab w:val="num" w:pos="360"/>
        </w:tabs>
        <w:ind w:left="5040" w:hanging="180"/>
      </w:pPr>
    </w:lvl>
    <w:lvl w:ilvl="6">
      <w:start w:val="1"/>
      <w:numFmt w:val="decimal"/>
      <w:lvlText w:val="%7."/>
      <w:lvlJc w:val="left"/>
      <w:pPr>
        <w:tabs>
          <w:tab w:val="num" w:pos="360"/>
        </w:tabs>
        <w:ind w:left="5760" w:hanging="360"/>
      </w:pPr>
    </w:lvl>
    <w:lvl w:ilvl="7">
      <w:start w:val="1"/>
      <w:numFmt w:val="lowerLetter"/>
      <w:lvlText w:val="%8."/>
      <w:lvlJc w:val="left"/>
      <w:pPr>
        <w:tabs>
          <w:tab w:val="num" w:pos="360"/>
        </w:tabs>
        <w:ind w:left="6480" w:hanging="360"/>
      </w:pPr>
    </w:lvl>
    <w:lvl w:ilvl="8">
      <w:start w:val="1"/>
      <w:numFmt w:val="lowerRoman"/>
      <w:lvlText w:val="%9."/>
      <w:lvlJc w:val="right"/>
      <w:pPr>
        <w:tabs>
          <w:tab w:val="num" w:pos="360"/>
        </w:tabs>
        <w:ind w:left="7200" w:hanging="180"/>
      </w:pPr>
    </w:lvl>
  </w:abstractNum>
  <w:abstractNum w:abstractNumId="6">
    <w:nsid w:val="00000007"/>
    <w:multiLevelType w:val="multilevel"/>
    <w:tmpl w:val="00000007"/>
    <w:name w:val="WWNum8"/>
    <w:lvl w:ilvl="0">
      <w:numFmt w:val="bullet"/>
      <w:lvlText w:val="-"/>
      <w:lvlJc w:val="left"/>
      <w:pPr>
        <w:tabs>
          <w:tab w:val="num" w:pos="360"/>
        </w:tabs>
        <w:ind w:left="1800" w:hanging="360"/>
      </w:pPr>
      <w:rPr>
        <w:rFonts w:ascii="Calibri" w:hAnsi="Calibri" w:cs="Arial"/>
        <w:sz w:val="28"/>
      </w:rPr>
    </w:lvl>
    <w:lvl w:ilvl="1">
      <w:start w:val="1"/>
      <w:numFmt w:val="bullet"/>
      <w:lvlText w:val="o"/>
      <w:lvlJc w:val="left"/>
      <w:pPr>
        <w:tabs>
          <w:tab w:val="num" w:pos="360"/>
        </w:tabs>
        <w:ind w:left="2520" w:hanging="360"/>
      </w:pPr>
      <w:rPr>
        <w:rFonts w:ascii="Courier New" w:hAnsi="Courier New" w:cs="Courier New"/>
      </w:rPr>
    </w:lvl>
    <w:lvl w:ilvl="2">
      <w:start w:val="1"/>
      <w:numFmt w:val="bullet"/>
      <w:lvlText w:val=""/>
      <w:lvlJc w:val="left"/>
      <w:pPr>
        <w:tabs>
          <w:tab w:val="num" w:pos="360"/>
        </w:tabs>
        <w:ind w:left="3240" w:hanging="360"/>
      </w:pPr>
      <w:rPr>
        <w:rFonts w:ascii="Wingdings" w:hAnsi="Wingdings"/>
      </w:rPr>
    </w:lvl>
    <w:lvl w:ilvl="3">
      <w:start w:val="1"/>
      <w:numFmt w:val="bullet"/>
      <w:lvlText w:val=""/>
      <w:lvlJc w:val="left"/>
      <w:pPr>
        <w:tabs>
          <w:tab w:val="num" w:pos="360"/>
        </w:tabs>
        <w:ind w:left="3960" w:hanging="360"/>
      </w:pPr>
      <w:rPr>
        <w:rFonts w:ascii="Symbol" w:hAnsi="Symbol"/>
      </w:rPr>
    </w:lvl>
    <w:lvl w:ilvl="4">
      <w:start w:val="1"/>
      <w:numFmt w:val="bullet"/>
      <w:lvlText w:val="o"/>
      <w:lvlJc w:val="left"/>
      <w:pPr>
        <w:tabs>
          <w:tab w:val="num" w:pos="360"/>
        </w:tabs>
        <w:ind w:left="4680" w:hanging="360"/>
      </w:pPr>
      <w:rPr>
        <w:rFonts w:ascii="Courier New" w:hAnsi="Courier New" w:cs="Courier New"/>
      </w:rPr>
    </w:lvl>
    <w:lvl w:ilvl="5">
      <w:start w:val="1"/>
      <w:numFmt w:val="bullet"/>
      <w:lvlText w:val=""/>
      <w:lvlJc w:val="left"/>
      <w:pPr>
        <w:tabs>
          <w:tab w:val="num" w:pos="360"/>
        </w:tabs>
        <w:ind w:left="5400" w:hanging="360"/>
      </w:pPr>
      <w:rPr>
        <w:rFonts w:ascii="Wingdings" w:hAnsi="Wingdings"/>
      </w:rPr>
    </w:lvl>
    <w:lvl w:ilvl="6">
      <w:start w:val="1"/>
      <w:numFmt w:val="bullet"/>
      <w:lvlText w:val=""/>
      <w:lvlJc w:val="left"/>
      <w:pPr>
        <w:tabs>
          <w:tab w:val="num" w:pos="360"/>
        </w:tabs>
        <w:ind w:left="6120" w:hanging="360"/>
      </w:pPr>
      <w:rPr>
        <w:rFonts w:ascii="Symbol" w:hAnsi="Symbol"/>
      </w:rPr>
    </w:lvl>
    <w:lvl w:ilvl="7">
      <w:start w:val="1"/>
      <w:numFmt w:val="bullet"/>
      <w:lvlText w:val="o"/>
      <w:lvlJc w:val="left"/>
      <w:pPr>
        <w:tabs>
          <w:tab w:val="num" w:pos="360"/>
        </w:tabs>
        <w:ind w:left="6840" w:hanging="360"/>
      </w:pPr>
      <w:rPr>
        <w:rFonts w:ascii="Courier New" w:hAnsi="Courier New" w:cs="Courier New"/>
      </w:rPr>
    </w:lvl>
    <w:lvl w:ilvl="8">
      <w:start w:val="1"/>
      <w:numFmt w:val="bullet"/>
      <w:lvlText w:val=""/>
      <w:lvlJc w:val="left"/>
      <w:pPr>
        <w:tabs>
          <w:tab w:val="num" w:pos="360"/>
        </w:tabs>
        <w:ind w:left="7560" w:hanging="360"/>
      </w:pPr>
      <w:rPr>
        <w:rFonts w:ascii="Wingdings" w:hAnsi="Wingdings"/>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3C976F2"/>
    <w:multiLevelType w:val="hybridMultilevel"/>
    <w:tmpl w:val="F9108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706869"/>
    <w:multiLevelType w:val="multilevel"/>
    <w:tmpl w:val="A996718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nsid w:val="2F5E624F"/>
    <w:multiLevelType w:val="hybridMultilevel"/>
    <w:tmpl w:val="9176D6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0F2152"/>
    <w:multiLevelType w:val="hybridMultilevel"/>
    <w:tmpl w:val="06122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5717EC"/>
    <w:multiLevelType w:val="multilevel"/>
    <w:tmpl w:val="E3B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6085E"/>
    <w:multiLevelType w:val="multilevel"/>
    <w:tmpl w:val="661A922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nsid w:val="6C8F760D"/>
    <w:multiLevelType w:val="hybridMultilevel"/>
    <w:tmpl w:val="FE3C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517AA9"/>
    <w:multiLevelType w:val="hybridMultilevel"/>
    <w:tmpl w:val="A0CC5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7F24D26"/>
    <w:multiLevelType w:val="hybridMultilevel"/>
    <w:tmpl w:val="C5F49F9A"/>
    <w:lvl w:ilvl="0" w:tplc="BA5C10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E18239A"/>
    <w:multiLevelType w:val="hybridMultilevel"/>
    <w:tmpl w:val="B2829250"/>
    <w:lvl w:ilvl="0" w:tplc="8E54912E">
      <w:start w:val="1"/>
      <w:numFmt w:val="decimal"/>
      <w:lvlText w:val="%1."/>
      <w:lvlJc w:val="left"/>
      <w:pPr>
        <w:ind w:left="360" w:hanging="360"/>
      </w:pPr>
      <w:rPr>
        <w:sz w:val="30"/>
        <w:szCs w:val="3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4"/>
  </w:num>
  <w:num w:numId="11">
    <w:abstractNumId w:val="9"/>
  </w:num>
  <w:num w:numId="12">
    <w:abstractNumId w:val="13"/>
  </w:num>
  <w:num w:numId="13">
    <w:abstractNumId w:val="11"/>
  </w:num>
  <w:num w:numId="14">
    <w:abstractNumId w:val="17"/>
  </w:num>
  <w:num w:numId="15">
    <w:abstractNumId w:val="8"/>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0"/>
    <w:rsid w:val="000C77E6"/>
    <w:rsid w:val="0030103D"/>
    <w:rsid w:val="00405A5D"/>
    <w:rsid w:val="004A0DA9"/>
    <w:rsid w:val="0051569B"/>
    <w:rsid w:val="005327AC"/>
    <w:rsid w:val="00566940"/>
    <w:rsid w:val="005B58BC"/>
    <w:rsid w:val="005E79F5"/>
    <w:rsid w:val="007A0D0E"/>
    <w:rsid w:val="00850892"/>
    <w:rsid w:val="00960F16"/>
    <w:rsid w:val="009B3975"/>
    <w:rsid w:val="00A022CF"/>
    <w:rsid w:val="00A66D17"/>
    <w:rsid w:val="00AD7022"/>
    <w:rsid w:val="00B209A2"/>
    <w:rsid w:val="00B50453"/>
    <w:rsid w:val="00BB1D4B"/>
    <w:rsid w:val="00C7662A"/>
    <w:rsid w:val="00D41FDE"/>
    <w:rsid w:val="00D872BE"/>
    <w:rsid w:val="00E3094E"/>
    <w:rsid w:val="00E91B62"/>
    <w:rsid w:val="00F96AA4"/>
    <w:rsid w:val="00FF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C07F065-0800-42E2-92B9-ABF44E24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font311"/>
      <w:kern w:val="1"/>
      <w:sz w:val="22"/>
      <w:szCs w:val="22"/>
      <w:lang w:val="en-US" w:eastAsia="en-US"/>
    </w:rPr>
  </w:style>
  <w:style w:type="paragraph" w:styleId="Heading5">
    <w:name w:val="heading 5"/>
    <w:basedOn w:val="Normal"/>
    <w:link w:val="Heading5Char"/>
    <w:uiPriority w:val="9"/>
    <w:qFormat/>
    <w:rsid w:val="005B58BC"/>
    <w:pPr>
      <w:suppressAutoHyphens w:val="0"/>
      <w:spacing w:before="100" w:beforeAutospacing="1" w:after="100" w:afterAutospacing="1" w:line="240" w:lineRule="auto"/>
      <w:outlineLvl w:val="4"/>
    </w:pPr>
    <w:rPr>
      <w:rFonts w:ascii="Times New Roman" w:eastAsia="Times New Roman" w:hAnsi="Times New Roman" w:cs="Times New Roman"/>
      <w:b/>
      <w:bCs/>
      <w:kern w:val="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eastAsia="Calibri" w:cs="Arial"/>
      <w:sz w:val="2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character" w:customStyle="1" w:styleId="Heading5Char">
    <w:name w:val="Heading 5 Char"/>
    <w:link w:val="Heading5"/>
    <w:uiPriority w:val="9"/>
    <w:rsid w:val="005B5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cp:lastModifiedBy>Asus</cp:lastModifiedBy>
  <cp:revision>4</cp:revision>
  <cp:lastPrinted>1899-12-31T18:30:00Z</cp:lastPrinted>
  <dcterms:created xsi:type="dcterms:W3CDTF">2020-09-09T14:41:00Z</dcterms:created>
  <dcterms:modified xsi:type="dcterms:W3CDTF">2020-09-09T16:52:00Z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